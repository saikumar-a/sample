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AB3" w14:textId="77777777" w:rsidR="00C07CD6" w:rsidRPr="0075269C" w:rsidRDefault="00C07CD6" w:rsidP="009E222E">
      <w:pPr>
        <w:pStyle w:val="Heading2"/>
        <w:spacing w:before="0"/>
        <w:jc w:val="both"/>
        <w:rPr>
          <w:rFonts w:ascii="Verdana" w:hAnsi="Verdana"/>
          <w:color w:val="auto"/>
          <w:sz w:val="20"/>
          <w:szCs w:val="20"/>
          <w:lang w:val="da-DK"/>
        </w:rPr>
      </w:pPr>
    </w:p>
    <w:p w14:paraId="200E32B2" w14:textId="46A1A03B" w:rsidR="00B13508" w:rsidRDefault="006110ED" w:rsidP="00D139A6">
      <w:pPr>
        <w:pStyle w:val="Heading2"/>
        <w:spacing w:before="0"/>
        <w:ind w:left="360" w:hanging="360"/>
        <w:jc w:val="both"/>
        <w:rPr>
          <w:rFonts w:ascii="Verdana" w:hAnsi="Verdana"/>
          <w:color w:val="auto"/>
          <w:sz w:val="20"/>
          <w:szCs w:val="20"/>
          <w:lang w:val="da-DK"/>
        </w:rPr>
      </w:pPr>
      <w:r>
        <w:rPr>
          <w:rFonts w:ascii="Verdana" w:hAnsi="Verdana"/>
          <w:color w:val="auto"/>
          <w:sz w:val="20"/>
          <w:szCs w:val="20"/>
          <w:lang w:val="da-DK"/>
        </w:rPr>
        <w:t>Sai Kumar Reddy A</w:t>
      </w:r>
      <w:r w:rsidR="00560CC8">
        <w:rPr>
          <w:rFonts w:ascii="Verdana" w:hAnsi="Verdana"/>
          <w:color w:val="auto"/>
          <w:sz w:val="20"/>
          <w:szCs w:val="20"/>
          <w:lang w:val="da-DK"/>
        </w:rPr>
        <w:tab/>
      </w:r>
      <w:r w:rsidR="00560CC8">
        <w:rPr>
          <w:rFonts w:ascii="Verdana" w:hAnsi="Verdana"/>
          <w:color w:val="auto"/>
          <w:sz w:val="20"/>
          <w:szCs w:val="20"/>
          <w:lang w:val="da-DK"/>
        </w:rPr>
        <w:tab/>
      </w:r>
      <w:r w:rsidR="00560CC8">
        <w:rPr>
          <w:rFonts w:ascii="Verdana" w:hAnsi="Verdana"/>
          <w:color w:val="auto"/>
          <w:sz w:val="20"/>
          <w:szCs w:val="20"/>
          <w:lang w:val="da-DK"/>
        </w:rPr>
        <w:tab/>
      </w:r>
      <w:r w:rsidR="00C62D40">
        <w:rPr>
          <w:rFonts w:ascii="Verdana" w:hAnsi="Verdana"/>
          <w:color w:val="auto"/>
          <w:sz w:val="20"/>
          <w:szCs w:val="20"/>
          <w:lang w:val="da-DK"/>
        </w:rPr>
        <w:t xml:space="preserve">       </w:t>
      </w:r>
    </w:p>
    <w:p w14:paraId="4EB16D39" w14:textId="7AEA9440" w:rsidR="00C62D40" w:rsidRPr="00965E37" w:rsidRDefault="00355550" w:rsidP="00965E37">
      <w:pPr>
        <w:rPr>
          <w:rFonts w:ascii="Verdana" w:hAnsi="Verdana"/>
          <w:b/>
          <w:sz w:val="20"/>
          <w:szCs w:val="20"/>
          <w:lang w:val="da-DK"/>
        </w:rPr>
      </w:pPr>
      <w:r>
        <w:rPr>
          <w:rFonts w:ascii="Verdana" w:hAnsi="Verdana"/>
          <w:b/>
          <w:sz w:val="20"/>
          <w:szCs w:val="20"/>
          <w:lang w:val="da-DK"/>
        </w:rPr>
        <w:t>s</w:t>
      </w:r>
      <w:r w:rsidR="00D139A6">
        <w:rPr>
          <w:rFonts w:ascii="Verdana" w:hAnsi="Verdana"/>
          <w:b/>
          <w:sz w:val="20"/>
          <w:szCs w:val="20"/>
          <w:lang w:val="da-DK"/>
        </w:rPr>
        <w:t>aikumarreddy</w:t>
      </w:r>
      <w:r>
        <w:rPr>
          <w:rFonts w:ascii="Verdana" w:hAnsi="Verdana"/>
          <w:b/>
          <w:sz w:val="20"/>
          <w:szCs w:val="20"/>
          <w:lang w:val="da-DK"/>
        </w:rPr>
        <w:t>.</w:t>
      </w:r>
      <w:r w:rsidR="00BD6FE3">
        <w:rPr>
          <w:rFonts w:ascii="Verdana" w:hAnsi="Verdana"/>
          <w:b/>
          <w:sz w:val="20"/>
          <w:szCs w:val="20"/>
          <w:lang w:val="da-DK"/>
        </w:rPr>
        <w:t>am</w:t>
      </w:r>
      <w:r>
        <w:rPr>
          <w:rFonts w:ascii="Verdana" w:hAnsi="Verdana"/>
          <w:b/>
          <w:sz w:val="20"/>
          <w:szCs w:val="20"/>
          <w:lang w:val="da-DK"/>
        </w:rPr>
        <w:t>@</w:t>
      </w:r>
      <w:r w:rsidR="00D139A6">
        <w:rPr>
          <w:rFonts w:ascii="Verdana" w:hAnsi="Verdana"/>
          <w:b/>
          <w:sz w:val="20"/>
          <w:szCs w:val="20"/>
          <w:lang w:val="da-DK"/>
        </w:rPr>
        <w:t>gmail</w:t>
      </w:r>
      <w:r>
        <w:rPr>
          <w:rFonts w:ascii="Verdana" w:hAnsi="Verdana"/>
          <w:b/>
          <w:sz w:val="20"/>
          <w:szCs w:val="20"/>
          <w:lang w:val="da-DK"/>
        </w:rPr>
        <w:t>.com</w:t>
      </w:r>
      <w:r w:rsidR="00965E37">
        <w:rPr>
          <w:rFonts w:ascii="Verdana" w:hAnsi="Verdana"/>
          <w:b/>
          <w:sz w:val="20"/>
          <w:szCs w:val="20"/>
          <w:lang w:val="da-DK"/>
        </w:rPr>
        <w:tab/>
      </w:r>
      <w:r w:rsidR="00965E37">
        <w:rPr>
          <w:rFonts w:ascii="Verdana" w:hAnsi="Verdana"/>
          <w:b/>
          <w:sz w:val="20"/>
          <w:szCs w:val="20"/>
          <w:lang w:val="da-DK"/>
        </w:rPr>
        <w:tab/>
      </w:r>
      <w:r w:rsidR="00965E37">
        <w:rPr>
          <w:rFonts w:ascii="Verdana" w:hAnsi="Verdana"/>
          <w:b/>
          <w:sz w:val="20"/>
          <w:szCs w:val="20"/>
          <w:lang w:val="da-DK"/>
        </w:rPr>
        <w:tab/>
      </w:r>
      <w:r w:rsidR="00BE0193">
        <w:rPr>
          <w:rFonts w:ascii="Verdana" w:hAnsi="Verdana"/>
          <w:b/>
          <w:sz w:val="20"/>
          <w:szCs w:val="20"/>
          <w:lang w:val="da-DK"/>
        </w:rPr>
        <w:t xml:space="preserve">                       ph:</w:t>
      </w:r>
      <w:r w:rsidR="00BD6FE3">
        <w:rPr>
          <w:rFonts w:ascii="Verdana" w:hAnsi="Verdana"/>
          <w:b/>
          <w:sz w:val="20"/>
          <w:szCs w:val="20"/>
          <w:lang w:val="da-DK"/>
        </w:rPr>
        <w:t>+</w:t>
      </w:r>
      <w:r w:rsidR="00C62D40">
        <w:rPr>
          <w:rFonts w:ascii="Verdana" w:hAnsi="Verdana"/>
          <w:b/>
          <w:sz w:val="20"/>
          <w:szCs w:val="20"/>
          <w:lang w:val="da-DK"/>
        </w:rPr>
        <w:t>91 98852 45629</w:t>
      </w:r>
    </w:p>
    <w:p w14:paraId="4780D84A" w14:textId="77777777" w:rsidR="00746745" w:rsidRPr="0075269C" w:rsidRDefault="000A2AB7" w:rsidP="00C01009">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Professional S</w:t>
      </w:r>
      <w:r w:rsidR="0052621F" w:rsidRPr="0075269C">
        <w:rPr>
          <w:rStyle w:val="headingtext"/>
          <w:rFonts w:ascii="Verdana" w:hAnsi="Verdana"/>
          <w:sz w:val="20"/>
          <w:szCs w:val="20"/>
        </w:rPr>
        <w:t>ummar</w:t>
      </w:r>
      <w:r w:rsidR="00D24D2D" w:rsidRPr="0075269C">
        <w:rPr>
          <w:rStyle w:val="headingtext"/>
          <w:rFonts w:ascii="Verdana" w:hAnsi="Verdana"/>
          <w:sz w:val="20"/>
          <w:szCs w:val="20"/>
        </w:rPr>
        <w:t>y</w:t>
      </w:r>
    </w:p>
    <w:p w14:paraId="34F669B2" w14:textId="77777777" w:rsidR="00C14A37" w:rsidRPr="0075269C" w:rsidRDefault="00C14A37" w:rsidP="00C01009">
      <w:pPr>
        <w:jc w:val="both"/>
        <w:rPr>
          <w:rFonts w:ascii="Verdana" w:hAnsi="Verdana"/>
          <w:sz w:val="20"/>
          <w:szCs w:val="20"/>
        </w:rPr>
      </w:pPr>
    </w:p>
    <w:p w14:paraId="6C41B132" w14:textId="47F04ED0" w:rsidR="005E6D0E" w:rsidRPr="005E6D0E" w:rsidRDefault="00DE427A" w:rsidP="004830B6">
      <w:pPr>
        <w:numPr>
          <w:ilvl w:val="0"/>
          <w:numId w:val="3"/>
        </w:numPr>
        <w:spacing w:line="360" w:lineRule="auto"/>
        <w:jc w:val="both"/>
        <w:rPr>
          <w:rFonts w:ascii="Verdana" w:hAnsi="Verdana"/>
          <w:sz w:val="20"/>
          <w:szCs w:val="20"/>
        </w:rPr>
      </w:pPr>
      <w:r>
        <w:rPr>
          <w:rFonts w:ascii="Verdana" w:hAnsi="Verdana"/>
          <w:sz w:val="20"/>
          <w:szCs w:val="20"/>
        </w:rPr>
        <w:t>Having</w:t>
      </w:r>
      <w:r w:rsidR="00D139A6">
        <w:rPr>
          <w:rFonts w:ascii="Verdana" w:hAnsi="Verdana"/>
          <w:sz w:val="20"/>
          <w:szCs w:val="20"/>
        </w:rPr>
        <w:t xml:space="preserve"> </w:t>
      </w:r>
      <w:r w:rsidR="00BE0193">
        <w:rPr>
          <w:rFonts w:ascii="Verdana" w:hAnsi="Verdana"/>
          <w:sz w:val="20"/>
          <w:szCs w:val="20"/>
        </w:rPr>
        <w:t>8</w:t>
      </w:r>
      <w:r w:rsidR="001D62FE">
        <w:rPr>
          <w:rFonts w:ascii="Verdana" w:hAnsi="Verdana"/>
          <w:sz w:val="20"/>
          <w:szCs w:val="20"/>
        </w:rPr>
        <w:t>+</w:t>
      </w:r>
      <w:bookmarkStart w:id="0" w:name="_GoBack"/>
      <w:bookmarkEnd w:id="0"/>
      <w:r w:rsidR="00BD6FE3">
        <w:rPr>
          <w:rFonts w:ascii="Verdana" w:hAnsi="Verdana"/>
          <w:sz w:val="20"/>
          <w:szCs w:val="20"/>
        </w:rPr>
        <w:t xml:space="preserve"> years</w:t>
      </w:r>
      <w:r w:rsidR="00EB55C3" w:rsidRPr="00EB55C3">
        <w:rPr>
          <w:rFonts w:ascii="Verdana" w:hAnsi="Verdana"/>
          <w:sz w:val="20"/>
          <w:szCs w:val="20"/>
        </w:rPr>
        <w:t xml:space="preserve"> of relevant experience in the webMethods Domain.</w:t>
      </w:r>
    </w:p>
    <w:p w14:paraId="2F37BBB5" w14:textId="17576410" w:rsidR="00EB55C3" w:rsidRDefault="00EB55C3"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sidRPr="00EB55C3">
        <w:rPr>
          <w:rFonts w:ascii="Verdana" w:hAnsi="Verdana"/>
          <w:sz w:val="20"/>
          <w:szCs w:val="20"/>
        </w:rPr>
        <w:t>Hands on experience in Design, Development, Enhancements, implementation and supporting of Business Integration for various customers using webMethods.</w:t>
      </w:r>
    </w:p>
    <w:p w14:paraId="0EA68113" w14:textId="1DF29EDE" w:rsidR="00BD6FE3" w:rsidRDefault="00BE0193"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Pr>
          <w:rFonts w:ascii="Verdana" w:hAnsi="Verdana"/>
          <w:sz w:val="20"/>
          <w:szCs w:val="20"/>
        </w:rPr>
        <w:t>Worked 3 years</w:t>
      </w:r>
      <w:r w:rsidR="00BD6FE3">
        <w:rPr>
          <w:rFonts w:ascii="Verdana" w:hAnsi="Verdana"/>
          <w:sz w:val="20"/>
          <w:szCs w:val="20"/>
        </w:rPr>
        <w:t xml:space="preserve"> at client location Sydney.</w:t>
      </w:r>
      <w:r w:rsidR="00A15811">
        <w:rPr>
          <w:rFonts w:ascii="Verdana" w:hAnsi="Verdana"/>
          <w:sz w:val="20"/>
          <w:szCs w:val="20"/>
        </w:rPr>
        <w:t xml:space="preserve"> Involved in gathering requirements directly from Client business analysts.</w:t>
      </w:r>
    </w:p>
    <w:p w14:paraId="0828E201" w14:textId="4E7ACF39" w:rsidR="00101E2A" w:rsidRDefault="004830B6" w:rsidP="00D139A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sidRPr="005E6D0E">
        <w:rPr>
          <w:rFonts w:ascii="Verdana" w:hAnsi="Verdana"/>
          <w:sz w:val="20"/>
          <w:szCs w:val="20"/>
        </w:rPr>
        <w:t>Experience in working with webMethods Integratio</w:t>
      </w:r>
      <w:r w:rsidR="000A2C23">
        <w:rPr>
          <w:rFonts w:ascii="Verdana" w:hAnsi="Verdana"/>
          <w:sz w:val="20"/>
          <w:szCs w:val="20"/>
        </w:rPr>
        <w:t>n server, webMethods D</w:t>
      </w:r>
      <w:r>
        <w:rPr>
          <w:rFonts w:ascii="Verdana" w:hAnsi="Verdana"/>
          <w:sz w:val="20"/>
          <w:szCs w:val="20"/>
        </w:rPr>
        <w:t>e</w:t>
      </w:r>
      <w:r w:rsidR="00BD6FE3">
        <w:rPr>
          <w:rFonts w:ascii="Verdana" w:hAnsi="Verdana"/>
          <w:sz w:val="20"/>
          <w:szCs w:val="20"/>
        </w:rPr>
        <w:t>signer</w:t>
      </w:r>
    </w:p>
    <w:p w14:paraId="05A2B2CB" w14:textId="6202B8CF" w:rsidR="00BD6FE3" w:rsidRPr="00BD6FE3" w:rsidRDefault="00BD6FE3" w:rsidP="00BD6FE3">
      <w:pPr>
        <w:pStyle w:val="ListParagraph"/>
        <w:numPr>
          <w:ilvl w:val="0"/>
          <w:numId w:val="3"/>
        </w:numPr>
        <w:rPr>
          <w:rFonts w:ascii="Verdana" w:hAnsi="Verdana"/>
          <w:sz w:val="20"/>
          <w:szCs w:val="20"/>
        </w:rPr>
      </w:pPr>
      <w:r w:rsidRPr="00BD6FE3">
        <w:rPr>
          <w:rFonts w:ascii="Verdana" w:hAnsi="Verdana"/>
          <w:sz w:val="20"/>
          <w:szCs w:val="20"/>
        </w:rPr>
        <w:t>Experience in working with RESTful APIs and SOAP Web Services.</w:t>
      </w:r>
    </w:p>
    <w:p w14:paraId="79FC8590" w14:textId="77777777" w:rsidR="00BD6FE3" w:rsidRPr="00BD6FE3" w:rsidRDefault="00BD6FE3" w:rsidP="00BD6FE3">
      <w:pPr>
        <w:pStyle w:val="ListParagraph"/>
        <w:rPr>
          <w:rFonts w:ascii="Verdana" w:hAnsi="Verdana"/>
          <w:sz w:val="20"/>
          <w:szCs w:val="20"/>
        </w:rPr>
      </w:pPr>
    </w:p>
    <w:p w14:paraId="2372EC46" w14:textId="164CE4EF" w:rsidR="00D24D85" w:rsidRPr="00D139A6" w:rsidRDefault="00101E2A" w:rsidP="00D139A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Pr>
          <w:rFonts w:ascii="Verdana" w:hAnsi="Verdana" w:cs="Arial"/>
          <w:sz w:val="20"/>
          <w:szCs w:val="20"/>
        </w:rPr>
        <w:t>Have wor</w:t>
      </w:r>
      <w:r w:rsidR="00D52762">
        <w:rPr>
          <w:rFonts w:ascii="Verdana" w:hAnsi="Verdana" w:cs="Arial"/>
          <w:sz w:val="20"/>
          <w:szCs w:val="20"/>
        </w:rPr>
        <w:t xml:space="preserve">ked on various versions like </w:t>
      </w:r>
      <w:r w:rsidR="00BE0193">
        <w:rPr>
          <w:rFonts w:ascii="Verdana" w:hAnsi="Verdana" w:cs="Arial"/>
          <w:sz w:val="20"/>
          <w:szCs w:val="20"/>
        </w:rPr>
        <w:t xml:space="preserve">10.1, </w:t>
      </w:r>
      <w:r w:rsidR="00D52762">
        <w:rPr>
          <w:rFonts w:ascii="Verdana" w:hAnsi="Verdana" w:cs="Arial"/>
          <w:sz w:val="20"/>
          <w:szCs w:val="20"/>
        </w:rPr>
        <w:t>9.6</w:t>
      </w:r>
      <w:r>
        <w:rPr>
          <w:rFonts w:ascii="Verdana" w:hAnsi="Verdana" w:cs="Arial"/>
          <w:sz w:val="20"/>
          <w:szCs w:val="20"/>
        </w:rPr>
        <w:t>, 8.2, 7.1, and 6.5 webMethods</w:t>
      </w:r>
      <w:r w:rsidR="00F258A7">
        <w:rPr>
          <w:rFonts w:ascii="Verdana" w:hAnsi="Verdana" w:cs="Arial"/>
          <w:sz w:val="20"/>
          <w:szCs w:val="20"/>
        </w:rPr>
        <w:t>.</w:t>
      </w:r>
    </w:p>
    <w:p w14:paraId="02567CF8" w14:textId="091E268D" w:rsidR="00BD6FE3" w:rsidRPr="00BD6FE3" w:rsidRDefault="00BD6FE3" w:rsidP="00BD6FE3">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BD6FE3">
        <w:rPr>
          <w:rFonts w:ascii="Verdana" w:hAnsi="Verdana" w:cs="Arial"/>
          <w:sz w:val="20"/>
          <w:szCs w:val="20"/>
        </w:rPr>
        <w:t>Having solid experience in Java development</w:t>
      </w:r>
    </w:p>
    <w:p w14:paraId="4263EA86" w14:textId="3CE08EF9" w:rsidR="00BD6FE3" w:rsidRDefault="00BD6FE3" w:rsidP="00BD6FE3">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BD6FE3">
        <w:rPr>
          <w:rFonts w:ascii="Verdana" w:hAnsi="Verdana" w:cs="Arial"/>
          <w:sz w:val="20"/>
          <w:szCs w:val="20"/>
        </w:rPr>
        <w:t>Worked in Waterfall and Agile project methodologies.</w:t>
      </w:r>
    </w:p>
    <w:p w14:paraId="27BCF4BA" w14:textId="64B9AE63" w:rsidR="005E6D0E" w:rsidRPr="005E6D0E" w:rsidRDefault="005E6D0E"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5E6D0E">
        <w:rPr>
          <w:rFonts w:ascii="Verdana" w:hAnsi="Verdana" w:cs="Arial"/>
          <w:sz w:val="20"/>
          <w:szCs w:val="20"/>
        </w:rPr>
        <w:t>Ability to do independently as well as in a team and experience in coordinating with different groups in a project.</w:t>
      </w:r>
    </w:p>
    <w:p w14:paraId="17055253" w14:textId="77777777" w:rsidR="00355550" w:rsidRPr="00D24D85" w:rsidRDefault="005E6D0E" w:rsidP="004830B6">
      <w:pPr>
        <w:numPr>
          <w:ilvl w:val="0"/>
          <w:numId w:val="3"/>
        </w:numPr>
        <w:spacing w:line="360" w:lineRule="auto"/>
        <w:jc w:val="both"/>
        <w:rPr>
          <w:rFonts w:ascii="Verdana" w:hAnsi="Verdana"/>
          <w:sz w:val="20"/>
          <w:szCs w:val="20"/>
        </w:rPr>
      </w:pPr>
      <w:r w:rsidRPr="005E6D0E">
        <w:rPr>
          <w:rFonts w:ascii="Verdana" w:hAnsi="Verdana"/>
          <w:bCs/>
          <w:sz w:val="20"/>
          <w:szCs w:val="20"/>
        </w:rPr>
        <w:t>Strong Analytical, Interpersonal and Communication skills.</w:t>
      </w:r>
    </w:p>
    <w:p w14:paraId="4233E9F5" w14:textId="77777777" w:rsidR="00463ED6" w:rsidRPr="007D0080" w:rsidRDefault="00463ED6" w:rsidP="00463ED6">
      <w:pPr>
        <w:pStyle w:val="Header"/>
        <w:widowControl w:val="0"/>
        <w:tabs>
          <w:tab w:val="left" w:pos="360"/>
        </w:tabs>
        <w:adjustRightInd w:val="0"/>
        <w:spacing w:after="80"/>
        <w:ind w:left="720"/>
        <w:rPr>
          <w:rFonts w:ascii="Verdana" w:hAnsi="Verdana" w:cs="Arial"/>
        </w:rPr>
      </w:pPr>
    </w:p>
    <w:p w14:paraId="5CA3317F" w14:textId="77777777" w:rsidR="00C418CB" w:rsidRPr="0075269C" w:rsidRDefault="00C418CB" w:rsidP="00C01009">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 xml:space="preserve">Academic Skills </w:t>
      </w:r>
    </w:p>
    <w:p w14:paraId="7BAEB8A3" w14:textId="77777777" w:rsidR="00C418CB" w:rsidRPr="00DD406A" w:rsidRDefault="00DA5B52" w:rsidP="00DD406A">
      <w:pPr>
        <w:pStyle w:val="ListParagraph"/>
        <w:numPr>
          <w:ilvl w:val="0"/>
          <w:numId w:val="15"/>
        </w:numPr>
        <w:rPr>
          <w:rFonts w:ascii="Verdana" w:hAnsi="Verdana" w:cs="Arial"/>
        </w:rPr>
      </w:pPr>
      <w:r>
        <w:rPr>
          <w:rFonts w:ascii="Verdana" w:hAnsi="Verdana" w:cs="Arial"/>
          <w:sz w:val="20"/>
          <w:szCs w:val="20"/>
        </w:rPr>
        <w:t xml:space="preserve">Completed </w:t>
      </w:r>
      <w:r w:rsidR="006110ED">
        <w:rPr>
          <w:rFonts w:ascii="Verdana" w:hAnsi="Verdana" w:cs="Arial"/>
          <w:sz w:val="20"/>
          <w:szCs w:val="20"/>
        </w:rPr>
        <w:t>MCA from Osmania University</w:t>
      </w:r>
      <w:r w:rsidR="00E950B8" w:rsidRPr="00DD406A">
        <w:rPr>
          <w:rFonts w:ascii="Verdana" w:hAnsi="Verdana" w:cs="Arial"/>
          <w:sz w:val="20"/>
          <w:szCs w:val="20"/>
        </w:rPr>
        <w:t>, Hyderabad</w:t>
      </w:r>
      <w:r w:rsidR="006110ED">
        <w:rPr>
          <w:rFonts w:ascii="Verdana" w:hAnsi="Verdana" w:cs="Arial"/>
          <w:sz w:val="20"/>
          <w:szCs w:val="20"/>
        </w:rPr>
        <w:t>.</w:t>
      </w:r>
    </w:p>
    <w:p w14:paraId="78EE4DCE" w14:textId="77777777" w:rsidR="00463ED6" w:rsidRDefault="00463ED6" w:rsidP="00C01009">
      <w:pPr>
        <w:pStyle w:val="Footer"/>
        <w:tabs>
          <w:tab w:val="clear" w:pos="4320"/>
          <w:tab w:val="clear" w:pos="8640"/>
        </w:tabs>
        <w:ind w:firstLine="360"/>
        <w:rPr>
          <w:rFonts w:ascii="Verdana" w:hAnsi="Verdana" w:cs="Arial"/>
        </w:rPr>
      </w:pPr>
    </w:p>
    <w:p w14:paraId="692BDD22" w14:textId="77777777" w:rsidR="005B1E5A" w:rsidRPr="00461A15" w:rsidRDefault="00576982" w:rsidP="00461A15">
      <w:pPr>
        <w:pStyle w:val="Heading2"/>
        <w:keepNext w:val="0"/>
        <w:keepLines w:val="0"/>
        <w:numPr>
          <w:ilvl w:val="1"/>
          <w:numId w:val="0"/>
        </w:numPr>
        <w:pBdr>
          <w:bottom w:val="single" w:sz="8" w:space="0" w:color="000000"/>
        </w:pBdr>
        <w:tabs>
          <w:tab w:val="left" w:pos="0"/>
          <w:tab w:val="left" w:pos="7334"/>
        </w:tabs>
        <w:suppressAutoHyphens/>
        <w:snapToGrid w:val="0"/>
        <w:spacing w:before="120" w:after="120"/>
        <w:rPr>
          <w:rStyle w:val="headingtext"/>
          <w:rFonts w:ascii="Verdana" w:hAnsi="Verdana"/>
          <w:sz w:val="20"/>
          <w:szCs w:val="20"/>
        </w:rPr>
      </w:pPr>
      <w:r w:rsidRPr="00461A15">
        <w:rPr>
          <w:rStyle w:val="headingtext"/>
          <w:rFonts w:ascii="Verdana" w:hAnsi="Verdana"/>
          <w:sz w:val="20"/>
          <w:szCs w:val="20"/>
        </w:rPr>
        <w:t xml:space="preserve">Professional Experience </w:t>
      </w:r>
      <w:r w:rsidR="00461A15" w:rsidRPr="00461A15">
        <w:rPr>
          <w:rStyle w:val="headingtext"/>
          <w:rFonts w:ascii="Verdana" w:hAnsi="Verdana"/>
          <w:sz w:val="20"/>
          <w:szCs w:val="20"/>
        </w:rPr>
        <w:tab/>
      </w:r>
    </w:p>
    <w:p w14:paraId="1343D53A" w14:textId="772008A6" w:rsidR="00BE0193" w:rsidRPr="00BE0193" w:rsidRDefault="00BE0193" w:rsidP="00BE019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 xml:space="preserve">Working for </w:t>
      </w:r>
      <w:r w:rsidRPr="00444203">
        <w:rPr>
          <w:rFonts w:ascii="Verdana" w:hAnsi="Verdana"/>
          <w:b/>
          <w:bCs/>
          <w:sz w:val="20"/>
          <w:szCs w:val="20"/>
        </w:rPr>
        <w:t xml:space="preserve">Accenture, </w:t>
      </w:r>
      <w:r>
        <w:rPr>
          <w:rFonts w:ascii="Verdana" w:hAnsi="Verdana"/>
          <w:b/>
          <w:bCs/>
          <w:sz w:val="20"/>
          <w:szCs w:val="20"/>
        </w:rPr>
        <w:t xml:space="preserve">Hyderabad </w:t>
      </w:r>
      <w:r>
        <w:rPr>
          <w:rFonts w:ascii="Verdana" w:hAnsi="Verdana"/>
          <w:sz w:val="20"/>
          <w:szCs w:val="20"/>
        </w:rPr>
        <w:t xml:space="preserve">as </w:t>
      </w:r>
      <w:r w:rsidRPr="009D4888">
        <w:rPr>
          <w:rFonts w:ascii="Verdana" w:hAnsi="Verdana"/>
          <w:sz w:val="20"/>
          <w:szCs w:val="20"/>
        </w:rPr>
        <w:t>Application Development Senior Analyst</w:t>
      </w:r>
      <w:r>
        <w:rPr>
          <w:rFonts w:ascii="Verdana" w:hAnsi="Verdana"/>
          <w:b/>
          <w:bCs/>
          <w:sz w:val="20"/>
          <w:szCs w:val="20"/>
        </w:rPr>
        <w:t xml:space="preserve"> </w:t>
      </w:r>
      <w:r>
        <w:rPr>
          <w:rFonts w:ascii="Verdana" w:hAnsi="Verdana"/>
          <w:sz w:val="20"/>
          <w:szCs w:val="20"/>
        </w:rPr>
        <w:t>since September 2018.</w:t>
      </w:r>
    </w:p>
    <w:p w14:paraId="4F37B5D6" w14:textId="447EAC72" w:rsidR="00BD6FE3" w:rsidRDefault="00BD6FE3" w:rsidP="00BD6FE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Work</w:t>
      </w:r>
      <w:r w:rsidR="00BE0193">
        <w:rPr>
          <w:rFonts w:ascii="Verdana" w:hAnsi="Verdana"/>
          <w:sz w:val="20"/>
          <w:szCs w:val="20"/>
        </w:rPr>
        <w:t>ed</w:t>
      </w:r>
      <w:r>
        <w:rPr>
          <w:rFonts w:ascii="Verdana" w:hAnsi="Verdana"/>
          <w:sz w:val="20"/>
          <w:szCs w:val="20"/>
        </w:rPr>
        <w:t xml:space="preserve"> for </w:t>
      </w:r>
      <w:r w:rsidRPr="00444203">
        <w:rPr>
          <w:rFonts w:ascii="Verdana" w:hAnsi="Verdana"/>
          <w:b/>
          <w:bCs/>
          <w:sz w:val="20"/>
          <w:szCs w:val="20"/>
        </w:rPr>
        <w:t>Accenture, Sydney</w:t>
      </w:r>
      <w:r>
        <w:rPr>
          <w:rFonts w:ascii="Verdana" w:hAnsi="Verdana"/>
          <w:b/>
          <w:bCs/>
          <w:sz w:val="20"/>
          <w:szCs w:val="20"/>
        </w:rPr>
        <w:t xml:space="preserve"> </w:t>
      </w:r>
      <w:r>
        <w:rPr>
          <w:rFonts w:ascii="Verdana" w:hAnsi="Verdana"/>
          <w:sz w:val="20"/>
          <w:szCs w:val="20"/>
        </w:rPr>
        <w:t xml:space="preserve">as </w:t>
      </w:r>
      <w:r w:rsidRPr="009D4888">
        <w:rPr>
          <w:rFonts w:ascii="Verdana" w:hAnsi="Verdana"/>
          <w:sz w:val="20"/>
          <w:szCs w:val="20"/>
        </w:rPr>
        <w:t>Application Development Senior Analyst</w:t>
      </w:r>
      <w:r>
        <w:rPr>
          <w:rFonts w:ascii="Verdana" w:hAnsi="Verdana"/>
          <w:b/>
          <w:bCs/>
          <w:sz w:val="20"/>
          <w:szCs w:val="20"/>
        </w:rPr>
        <w:t xml:space="preserve"> </w:t>
      </w:r>
      <w:r>
        <w:rPr>
          <w:rFonts w:ascii="Verdana" w:hAnsi="Verdana"/>
          <w:sz w:val="20"/>
          <w:szCs w:val="20"/>
        </w:rPr>
        <w:t xml:space="preserve">at client location </w:t>
      </w:r>
      <w:r w:rsidR="00BE0193">
        <w:rPr>
          <w:rFonts w:ascii="Verdana" w:hAnsi="Verdana"/>
          <w:sz w:val="20"/>
          <w:szCs w:val="20"/>
        </w:rPr>
        <w:t>from</w:t>
      </w:r>
      <w:r>
        <w:rPr>
          <w:rFonts w:ascii="Verdana" w:hAnsi="Verdana"/>
          <w:sz w:val="20"/>
          <w:szCs w:val="20"/>
        </w:rPr>
        <w:t xml:space="preserve"> November 2015</w:t>
      </w:r>
      <w:r w:rsidR="00BE0193">
        <w:rPr>
          <w:rFonts w:ascii="Verdana" w:hAnsi="Verdana"/>
          <w:sz w:val="20"/>
          <w:szCs w:val="20"/>
        </w:rPr>
        <w:t xml:space="preserve"> to August 2018</w:t>
      </w:r>
      <w:r>
        <w:rPr>
          <w:rFonts w:ascii="Verdana" w:hAnsi="Verdana"/>
          <w:sz w:val="20"/>
          <w:szCs w:val="20"/>
        </w:rPr>
        <w:t>.</w:t>
      </w:r>
    </w:p>
    <w:p w14:paraId="28C2AB70" w14:textId="2D64A42D" w:rsidR="00BD6FE3" w:rsidRPr="00BD6FE3" w:rsidRDefault="00BD6FE3" w:rsidP="00BD6FE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 xml:space="preserve">Worked in </w:t>
      </w:r>
      <w:r w:rsidRPr="00355550">
        <w:rPr>
          <w:rFonts w:ascii="Verdana" w:hAnsi="Verdana"/>
          <w:b/>
          <w:sz w:val="20"/>
          <w:szCs w:val="20"/>
        </w:rPr>
        <w:t>Accenture, Bangalore</w:t>
      </w:r>
      <w:r>
        <w:rPr>
          <w:rFonts w:ascii="Verdana" w:hAnsi="Verdana"/>
          <w:b/>
          <w:sz w:val="20"/>
          <w:szCs w:val="20"/>
        </w:rPr>
        <w:t xml:space="preserve"> </w:t>
      </w:r>
      <w:r>
        <w:rPr>
          <w:rFonts w:ascii="Verdana" w:hAnsi="Verdana"/>
          <w:sz w:val="20"/>
          <w:szCs w:val="20"/>
        </w:rPr>
        <w:t xml:space="preserve">as a Software Engineering Analyst from July 2014 to November 2015. </w:t>
      </w:r>
    </w:p>
    <w:p w14:paraId="73ED8F29" w14:textId="5D617C4E" w:rsidR="00AF024F" w:rsidRPr="00F36F4F" w:rsidRDefault="009751BB" w:rsidP="00DD406A">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cs="Arial"/>
          <w:sz w:val="20"/>
          <w:szCs w:val="20"/>
        </w:rPr>
        <w:t>Worked</w:t>
      </w:r>
      <w:r w:rsidR="00F36F4F">
        <w:rPr>
          <w:rFonts w:ascii="Verdana" w:hAnsi="Verdana" w:cs="Arial"/>
          <w:sz w:val="20"/>
          <w:szCs w:val="20"/>
        </w:rPr>
        <w:t xml:space="preserve"> in</w:t>
      </w:r>
      <w:r w:rsidR="001225DE">
        <w:rPr>
          <w:rFonts w:ascii="Verdana" w:hAnsi="Verdana" w:cs="Arial"/>
          <w:sz w:val="20"/>
          <w:szCs w:val="20"/>
        </w:rPr>
        <w:t xml:space="preserve"> </w:t>
      </w:r>
      <w:r w:rsidR="00BB682D" w:rsidRPr="005F0801">
        <w:rPr>
          <w:rFonts w:ascii="Verdana" w:hAnsi="Verdana" w:cs="Arial"/>
          <w:b/>
          <w:sz w:val="20"/>
          <w:szCs w:val="20"/>
        </w:rPr>
        <w:t>Utkata</w:t>
      </w:r>
      <w:r w:rsidR="00083BFD" w:rsidRPr="005F0801">
        <w:rPr>
          <w:rFonts w:ascii="Verdana" w:hAnsi="Verdana" w:cs="Arial"/>
          <w:b/>
          <w:sz w:val="20"/>
          <w:szCs w:val="20"/>
        </w:rPr>
        <w:t xml:space="preserve"> Soft Solutions Pvt Ltd.</w:t>
      </w:r>
      <w:r>
        <w:rPr>
          <w:rFonts w:ascii="Verdana" w:hAnsi="Verdana" w:cs="Arial"/>
          <w:b/>
          <w:sz w:val="20"/>
          <w:szCs w:val="20"/>
        </w:rPr>
        <w:t xml:space="preserve">, Hyderabad </w:t>
      </w:r>
      <w:r w:rsidR="00EA4B65" w:rsidRPr="00046FB1">
        <w:rPr>
          <w:rFonts w:ascii="Verdana" w:hAnsi="Verdana" w:cs="Arial"/>
          <w:sz w:val="20"/>
          <w:szCs w:val="20"/>
        </w:rPr>
        <w:t xml:space="preserve">as a </w:t>
      </w:r>
      <w:r>
        <w:rPr>
          <w:rFonts w:ascii="Verdana" w:hAnsi="Verdana" w:cs="Arial"/>
          <w:sz w:val="20"/>
          <w:szCs w:val="20"/>
        </w:rPr>
        <w:t>Software E</w:t>
      </w:r>
      <w:r w:rsidR="006F7CCD">
        <w:rPr>
          <w:rFonts w:ascii="Verdana" w:hAnsi="Verdana" w:cs="Arial"/>
          <w:sz w:val="20"/>
          <w:szCs w:val="20"/>
        </w:rPr>
        <w:t>ngineer</w:t>
      </w:r>
      <w:r w:rsidR="001225DE">
        <w:rPr>
          <w:rFonts w:ascii="Verdana" w:hAnsi="Verdana" w:cs="Arial"/>
          <w:sz w:val="20"/>
          <w:szCs w:val="20"/>
        </w:rPr>
        <w:t xml:space="preserve"> </w:t>
      </w:r>
      <w:r>
        <w:rPr>
          <w:rFonts w:ascii="Verdana" w:hAnsi="Verdana" w:cs="Arial"/>
          <w:sz w:val="20"/>
          <w:szCs w:val="20"/>
        </w:rPr>
        <w:t>from</w:t>
      </w:r>
      <w:r w:rsidR="00F10A65" w:rsidRPr="00046FB1">
        <w:rPr>
          <w:rFonts w:ascii="Verdana" w:hAnsi="Verdana" w:cs="Arial"/>
          <w:sz w:val="20"/>
          <w:szCs w:val="20"/>
        </w:rPr>
        <w:t xml:space="preserve"> </w:t>
      </w:r>
      <w:r>
        <w:rPr>
          <w:rFonts w:ascii="Verdana" w:hAnsi="Verdana" w:cs="Arial"/>
          <w:sz w:val="20"/>
          <w:szCs w:val="20"/>
        </w:rPr>
        <w:t xml:space="preserve">June </w:t>
      </w:r>
      <w:r w:rsidR="00DD524B">
        <w:rPr>
          <w:rFonts w:ascii="Verdana" w:hAnsi="Verdana" w:cs="Arial"/>
          <w:sz w:val="20"/>
          <w:szCs w:val="20"/>
        </w:rPr>
        <w:t>2011</w:t>
      </w:r>
      <w:r w:rsidR="00DD406A">
        <w:rPr>
          <w:rFonts w:ascii="Verdana" w:hAnsi="Verdana" w:cs="Arial"/>
          <w:sz w:val="20"/>
          <w:szCs w:val="20"/>
        </w:rPr>
        <w:t xml:space="preserve"> to</w:t>
      </w:r>
      <w:r w:rsidR="00A06DFD">
        <w:rPr>
          <w:rFonts w:ascii="Verdana" w:hAnsi="Verdana" w:cs="Arial"/>
          <w:sz w:val="20"/>
          <w:szCs w:val="20"/>
        </w:rPr>
        <w:t xml:space="preserve"> </w:t>
      </w:r>
      <w:r>
        <w:rPr>
          <w:rFonts w:ascii="Verdana" w:hAnsi="Verdana" w:cs="Arial"/>
          <w:sz w:val="20"/>
          <w:szCs w:val="20"/>
        </w:rPr>
        <w:t>July 2014</w:t>
      </w:r>
    </w:p>
    <w:p w14:paraId="7B99FB79" w14:textId="77777777" w:rsidR="00F36F4F" w:rsidRDefault="00F36F4F" w:rsidP="00F36F4F">
      <w:pPr>
        <w:tabs>
          <w:tab w:val="left" w:pos="0"/>
        </w:tabs>
        <w:suppressAutoHyphens/>
        <w:snapToGrid w:val="0"/>
        <w:spacing w:before="120" w:after="120"/>
        <w:rPr>
          <w:rFonts w:ascii="Verdana" w:hAnsi="Verdana"/>
          <w:sz w:val="20"/>
          <w:szCs w:val="20"/>
        </w:rPr>
      </w:pPr>
    </w:p>
    <w:p w14:paraId="5D513A3B" w14:textId="77777777" w:rsidR="00BF335C" w:rsidRDefault="00620A83" w:rsidP="00620A83">
      <w:pPr>
        <w:pStyle w:val="Heading2"/>
        <w:keepNext w:val="0"/>
        <w:keepLines w:val="0"/>
        <w:numPr>
          <w:ilvl w:val="1"/>
          <w:numId w:val="0"/>
        </w:numPr>
        <w:pBdr>
          <w:bottom w:val="single" w:sz="8" w:space="0" w:color="000000"/>
        </w:pBdr>
        <w:tabs>
          <w:tab w:val="left" w:pos="0"/>
          <w:tab w:val="left" w:pos="7334"/>
        </w:tabs>
        <w:suppressAutoHyphens/>
        <w:snapToGrid w:val="0"/>
        <w:spacing w:before="120" w:after="120"/>
        <w:rPr>
          <w:rFonts w:ascii="Verdana" w:hAnsi="Verdana"/>
          <w:sz w:val="20"/>
          <w:szCs w:val="20"/>
        </w:rPr>
      </w:pPr>
      <w:r>
        <w:rPr>
          <w:rStyle w:val="headingtext"/>
          <w:rFonts w:ascii="Verdana" w:hAnsi="Verdana"/>
          <w:sz w:val="20"/>
          <w:szCs w:val="20"/>
        </w:rPr>
        <w:t>Technical Skills</w:t>
      </w:r>
      <w:r w:rsidRPr="00461A15">
        <w:rPr>
          <w:rStyle w:val="headingtext"/>
          <w:rFonts w:ascii="Verdana" w:hAnsi="Verdana"/>
          <w:sz w:val="20"/>
          <w:szCs w:val="20"/>
        </w:rPr>
        <w:t xml:space="preserve"> </w:t>
      </w:r>
      <w:r w:rsidRPr="00461A15">
        <w:rPr>
          <w:rStyle w:val="headingtext"/>
          <w:rFonts w:ascii="Verdana" w:hAnsi="Verdana"/>
          <w:sz w:val="20"/>
          <w:szCs w:val="20"/>
        </w:rPr>
        <w:tab/>
      </w:r>
    </w:p>
    <w:tbl>
      <w:tblPr>
        <w:tblStyle w:val="TableGrid"/>
        <w:tblW w:w="0" w:type="auto"/>
        <w:tblLook w:val="04A0" w:firstRow="1" w:lastRow="0" w:firstColumn="1" w:lastColumn="0" w:noHBand="0" w:noVBand="1"/>
      </w:tblPr>
      <w:tblGrid>
        <w:gridCol w:w="4788"/>
        <w:gridCol w:w="4788"/>
      </w:tblGrid>
      <w:tr w:rsidR="00620A83" w14:paraId="7E05653E" w14:textId="77777777" w:rsidTr="00620A83">
        <w:tc>
          <w:tcPr>
            <w:tcW w:w="4788" w:type="dxa"/>
          </w:tcPr>
          <w:p w14:paraId="1033CB38"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Programming Language</w:t>
            </w:r>
          </w:p>
        </w:tc>
        <w:tc>
          <w:tcPr>
            <w:tcW w:w="4788" w:type="dxa"/>
          </w:tcPr>
          <w:p w14:paraId="2E07D865"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Java</w:t>
            </w:r>
          </w:p>
        </w:tc>
      </w:tr>
      <w:tr w:rsidR="00620A83" w14:paraId="5AA098A2" w14:textId="77777777" w:rsidTr="00620A83">
        <w:tc>
          <w:tcPr>
            <w:tcW w:w="4788" w:type="dxa"/>
          </w:tcPr>
          <w:p w14:paraId="3009F176"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Scripting Languages</w:t>
            </w:r>
          </w:p>
        </w:tc>
        <w:tc>
          <w:tcPr>
            <w:tcW w:w="4788" w:type="dxa"/>
          </w:tcPr>
          <w:p w14:paraId="0881121D"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XML, HTML</w:t>
            </w:r>
          </w:p>
        </w:tc>
      </w:tr>
      <w:tr w:rsidR="00620A83" w14:paraId="4C6A78C1" w14:textId="77777777" w:rsidTr="00620A83">
        <w:tc>
          <w:tcPr>
            <w:tcW w:w="4788" w:type="dxa"/>
          </w:tcPr>
          <w:p w14:paraId="5E0C5E3C"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lastRenderedPageBreak/>
              <w:t>Messaging Standards</w:t>
            </w:r>
          </w:p>
        </w:tc>
        <w:tc>
          <w:tcPr>
            <w:tcW w:w="4788" w:type="dxa"/>
          </w:tcPr>
          <w:p w14:paraId="1B880668"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EDI, FlatFile</w:t>
            </w:r>
          </w:p>
        </w:tc>
      </w:tr>
      <w:tr w:rsidR="00620A83" w14:paraId="26C963F2" w14:textId="77777777" w:rsidTr="00620A83">
        <w:tc>
          <w:tcPr>
            <w:tcW w:w="4788" w:type="dxa"/>
          </w:tcPr>
          <w:p w14:paraId="2BA76E10"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EAI</w:t>
            </w:r>
          </w:p>
        </w:tc>
        <w:tc>
          <w:tcPr>
            <w:tcW w:w="4788" w:type="dxa"/>
          </w:tcPr>
          <w:p w14:paraId="51362F82" w14:textId="3A70EEBA"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webMethods</w:t>
            </w:r>
            <w:r w:rsidR="00F834BF">
              <w:rPr>
                <w:rFonts w:ascii="Verdana" w:hAnsi="Verdana"/>
                <w:sz w:val="20"/>
                <w:szCs w:val="20"/>
              </w:rPr>
              <w:t xml:space="preserve"> 10.x,</w:t>
            </w:r>
            <w:r>
              <w:rPr>
                <w:rFonts w:ascii="Verdana" w:hAnsi="Verdana"/>
                <w:sz w:val="20"/>
                <w:szCs w:val="20"/>
              </w:rPr>
              <w:t xml:space="preserve"> 9.x, 8.x, 7.x &amp; 6.x </w:t>
            </w:r>
          </w:p>
        </w:tc>
      </w:tr>
      <w:tr w:rsidR="00620A83" w14:paraId="2CD368E4" w14:textId="77777777" w:rsidTr="00620A83">
        <w:tc>
          <w:tcPr>
            <w:tcW w:w="4788" w:type="dxa"/>
          </w:tcPr>
          <w:p w14:paraId="170C0CF7"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webMethods Components</w:t>
            </w:r>
          </w:p>
        </w:tc>
        <w:tc>
          <w:tcPr>
            <w:tcW w:w="4788" w:type="dxa"/>
          </w:tcPr>
          <w:p w14:paraId="445A0F3C" w14:textId="77777777" w:rsidR="00620A83" w:rsidRPr="00620A83" w:rsidRDefault="00D139A6" w:rsidP="00620A83">
            <w:pPr>
              <w:tabs>
                <w:tab w:val="left" w:pos="0"/>
              </w:tabs>
              <w:suppressAutoHyphens/>
              <w:snapToGrid w:val="0"/>
              <w:spacing w:before="120" w:after="120"/>
              <w:rPr>
                <w:rFonts w:ascii="Verdana" w:hAnsi="Verdana"/>
                <w:sz w:val="20"/>
                <w:szCs w:val="20"/>
              </w:rPr>
            </w:pPr>
            <w:r>
              <w:rPr>
                <w:rFonts w:ascii="Verdana" w:hAnsi="Verdana"/>
                <w:sz w:val="20"/>
                <w:szCs w:val="20"/>
              </w:rPr>
              <w:t>Designer, Developer, Inte</w:t>
            </w:r>
            <w:r w:rsidR="00620A83" w:rsidRPr="00620A83">
              <w:rPr>
                <w:rFonts w:ascii="Verdana" w:hAnsi="Verdana"/>
                <w:sz w:val="20"/>
                <w:szCs w:val="20"/>
              </w:rPr>
              <w:t>gration Server,</w:t>
            </w:r>
          </w:p>
          <w:p w14:paraId="4E0750C8" w14:textId="77777777" w:rsidR="00ED2CE7" w:rsidRDefault="00620A83" w:rsidP="00620A83">
            <w:pPr>
              <w:tabs>
                <w:tab w:val="left" w:pos="0"/>
              </w:tabs>
              <w:suppressAutoHyphens/>
              <w:snapToGrid w:val="0"/>
              <w:spacing w:before="120" w:after="120"/>
              <w:rPr>
                <w:rFonts w:ascii="Verdana" w:hAnsi="Verdana"/>
                <w:sz w:val="20"/>
                <w:szCs w:val="20"/>
              </w:rPr>
            </w:pPr>
            <w:r w:rsidRPr="00620A83">
              <w:rPr>
                <w:rFonts w:ascii="Verdana" w:hAnsi="Verdana"/>
                <w:sz w:val="20"/>
                <w:szCs w:val="20"/>
              </w:rPr>
              <w:t>Broker,</w:t>
            </w:r>
            <w:r w:rsidR="00C80DEF">
              <w:rPr>
                <w:rFonts w:ascii="Verdana" w:hAnsi="Verdana"/>
                <w:sz w:val="20"/>
                <w:szCs w:val="20"/>
              </w:rPr>
              <w:t xml:space="preserve"> JMS Broker,</w:t>
            </w:r>
            <w:r w:rsidR="00ED2CE7">
              <w:rPr>
                <w:rFonts w:ascii="Verdana" w:hAnsi="Verdana"/>
                <w:sz w:val="20"/>
                <w:szCs w:val="20"/>
              </w:rPr>
              <w:t xml:space="preserve"> My webMethods Server,</w:t>
            </w:r>
          </w:p>
          <w:p w14:paraId="09B2D649" w14:textId="16F8932C" w:rsidR="00620A83" w:rsidRDefault="00D139A6" w:rsidP="00620A83">
            <w:pPr>
              <w:tabs>
                <w:tab w:val="left" w:pos="0"/>
              </w:tabs>
              <w:suppressAutoHyphens/>
              <w:snapToGrid w:val="0"/>
              <w:spacing w:before="120" w:after="120"/>
              <w:rPr>
                <w:rFonts w:ascii="Verdana" w:hAnsi="Verdana"/>
                <w:sz w:val="20"/>
                <w:szCs w:val="20"/>
              </w:rPr>
            </w:pPr>
            <w:r>
              <w:rPr>
                <w:rFonts w:ascii="Verdana" w:hAnsi="Verdana"/>
                <w:sz w:val="20"/>
                <w:szCs w:val="20"/>
              </w:rPr>
              <w:t>Trading Networks, JDBC Adapter</w:t>
            </w:r>
            <w:r w:rsidR="006658E4">
              <w:rPr>
                <w:rFonts w:ascii="Verdana" w:hAnsi="Verdana"/>
                <w:sz w:val="20"/>
                <w:szCs w:val="20"/>
              </w:rPr>
              <w:t>, BPM</w:t>
            </w:r>
          </w:p>
        </w:tc>
      </w:tr>
      <w:tr w:rsidR="00620A83" w14:paraId="4377303C" w14:textId="77777777" w:rsidTr="00620A83">
        <w:tc>
          <w:tcPr>
            <w:tcW w:w="4788" w:type="dxa"/>
          </w:tcPr>
          <w:p w14:paraId="456BB969" w14:textId="77777777" w:rsidR="00620A83"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Databases</w:t>
            </w:r>
          </w:p>
        </w:tc>
        <w:tc>
          <w:tcPr>
            <w:tcW w:w="4788" w:type="dxa"/>
          </w:tcPr>
          <w:p w14:paraId="50B4CF07" w14:textId="2D043EC5" w:rsidR="00620A83"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Oracle 10g, SQL Server 20</w:t>
            </w:r>
            <w:r w:rsidR="00F834BF">
              <w:rPr>
                <w:rFonts w:ascii="Verdana" w:hAnsi="Verdana"/>
                <w:sz w:val="20"/>
                <w:szCs w:val="20"/>
              </w:rPr>
              <w:t>13</w:t>
            </w:r>
          </w:p>
        </w:tc>
      </w:tr>
      <w:tr w:rsidR="00D139A6" w14:paraId="2506D85C" w14:textId="77777777" w:rsidTr="00620A83">
        <w:tc>
          <w:tcPr>
            <w:tcW w:w="4788" w:type="dxa"/>
          </w:tcPr>
          <w:p w14:paraId="4E824ED4" w14:textId="77777777" w:rsidR="00D139A6"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Other</w:t>
            </w:r>
          </w:p>
        </w:tc>
        <w:tc>
          <w:tcPr>
            <w:tcW w:w="4788" w:type="dxa"/>
          </w:tcPr>
          <w:p w14:paraId="7816FD78" w14:textId="5CB97932" w:rsidR="00D139A6" w:rsidRDefault="006658E4" w:rsidP="00F36F4F">
            <w:pPr>
              <w:tabs>
                <w:tab w:val="left" w:pos="0"/>
              </w:tabs>
              <w:suppressAutoHyphens/>
              <w:snapToGrid w:val="0"/>
              <w:spacing w:before="120" w:after="120"/>
              <w:rPr>
                <w:rFonts w:ascii="Verdana" w:hAnsi="Verdana"/>
                <w:sz w:val="20"/>
                <w:szCs w:val="20"/>
              </w:rPr>
            </w:pPr>
            <w:r>
              <w:rPr>
                <w:rFonts w:ascii="Verdana" w:hAnsi="Verdana"/>
                <w:sz w:val="20"/>
                <w:szCs w:val="20"/>
              </w:rPr>
              <w:t xml:space="preserve">RESTful APIs, SOAP </w:t>
            </w:r>
            <w:r w:rsidR="00D139A6">
              <w:rPr>
                <w:rFonts w:ascii="Verdana" w:hAnsi="Verdana"/>
                <w:sz w:val="20"/>
                <w:szCs w:val="20"/>
              </w:rPr>
              <w:t>Web Services, Crossvista, Rational Integration Tester(Testing tool), Splunk(Logging tool)</w:t>
            </w:r>
            <w:r w:rsidR="00ED2CE7">
              <w:rPr>
                <w:rFonts w:ascii="Verdana" w:hAnsi="Verdana"/>
                <w:sz w:val="20"/>
                <w:szCs w:val="20"/>
              </w:rPr>
              <w:t xml:space="preserve">, XSD </w:t>
            </w:r>
          </w:p>
        </w:tc>
      </w:tr>
    </w:tbl>
    <w:p w14:paraId="12A70D54" w14:textId="77777777" w:rsidR="00137A38" w:rsidRPr="00F36F4F" w:rsidRDefault="00137A38" w:rsidP="00F36F4F">
      <w:pPr>
        <w:tabs>
          <w:tab w:val="left" w:pos="0"/>
        </w:tabs>
        <w:suppressAutoHyphens/>
        <w:snapToGrid w:val="0"/>
        <w:spacing w:before="120" w:after="120"/>
        <w:rPr>
          <w:rFonts w:ascii="Verdana" w:hAnsi="Verdana"/>
          <w:sz w:val="20"/>
          <w:szCs w:val="20"/>
        </w:rPr>
      </w:pPr>
    </w:p>
    <w:p w14:paraId="2DB70311" w14:textId="77777777" w:rsidR="00A52A98" w:rsidRPr="0075269C" w:rsidRDefault="00A23F40" w:rsidP="00046FB1">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 xml:space="preserve">Project Abstracts </w:t>
      </w:r>
    </w:p>
    <w:p w14:paraId="60FD7BD0" w14:textId="77777777" w:rsidR="006110ED" w:rsidRDefault="006110ED" w:rsidP="00751AAB">
      <w:pPr>
        <w:rPr>
          <w:rFonts w:ascii="Verdana" w:hAnsi="Verdana" w:cs="Arial"/>
          <w:b/>
          <w:sz w:val="20"/>
          <w:szCs w:val="20"/>
          <w:u w:val="single"/>
        </w:rPr>
      </w:pPr>
    </w:p>
    <w:p w14:paraId="6DF24C7D" w14:textId="77777777" w:rsidR="00BE0193" w:rsidRPr="00A445EC" w:rsidRDefault="00BE0193" w:rsidP="00BE0193">
      <w:pPr>
        <w:rPr>
          <w:rFonts w:ascii="Verdana" w:hAnsi="Verdana" w:cs="Arial"/>
          <w:b/>
          <w:sz w:val="20"/>
          <w:szCs w:val="20"/>
          <w:u w:val="single"/>
        </w:rPr>
      </w:pPr>
      <w:r w:rsidRPr="00A445EC">
        <w:rPr>
          <w:rFonts w:ascii="Verdana" w:hAnsi="Verdana" w:cs="Arial"/>
          <w:b/>
          <w:sz w:val="20"/>
          <w:szCs w:val="20"/>
          <w:u w:val="single"/>
        </w:rPr>
        <w:t>Project #1</w:t>
      </w:r>
    </w:p>
    <w:p w14:paraId="036D5B83" w14:textId="77777777" w:rsidR="00BE0193" w:rsidRPr="00751AAB" w:rsidRDefault="00BE0193" w:rsidP="00BE0193">
      <w:pPr>
        <w:rPr>
          <w:rFonts w:ascii="Verdana" w:hAnsi="Verdana" w:cs="Arial"/>
          <w:sz w:val="20"/>
          <w:szCs w:val="20"/>
        </w:rPr>
      </w:pPr>
    </w:p>
    <w:p w14:paraId="155C6D0F" w14:textId="37339FE8" w:rsidR="00BE0193" w:rsidRPr="00751AAB" w:rsidRDefault="00BE0193" w:rsidP="00BE0193">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r>
        <w:rPr>
          <w:rFonts w:ascii="Verdana" w:hAnsi="Verdana" w:cs="Arial"/>
          <w:sz w:val="20"/>
          <w:szCs w:val="20"/>
        </w:rPr>
        <w:t>Atrias</w:t>
      </w:r>
      <w:r w:rsidR="00F834BF">
        <w:rPr>
          <w:rFonts w:ascii="Verdana" w:hAnsi="Verdana" w:cs="Arial"/>
          <w:sz w:val="20"/>
          <w:szCs w:val="20"/>
        </w:rPr>
        <w:t xml:space="preserve"> Energy Market</w:t>
      </w:r>
    </w:p>
    <w:p w14:paraId="7FF04E19" w14:textId="3069F916" w:rsidR="00BE0193" w:rsidRPr="00751AAB" w:rsidRDefault="00BE0193" w:rsidP="00BE0193">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sidR="00F834BF">
        <w:rPr>
          <w:rFonts w:ascii="Verdana" w:hAnsi="Verdana" w:cs="Arial"/>
          <w:sz w:val="20"/>
          <w:szCs w:val="20"/>
        </w:rPr>
        <w:t>Atrias Belgium</w:t>
      </w:r>
      <w:r>
        <w:rPr>
          <w:rFonts w:ascii="Verdana" w:hAnsi="Verdana" w:cs="Arial"/>
          <w:sz w:val="20"/>
          <w:szCs w:val="20"/>
        </w:rPr>
        <w:t xml:space="preserve"> </w:t>
      </w:r>
    </w:p>
    <w:p w14:paraId="40F11044" w14:textId="77777777" w:rsidR="00BE0193" w:rsidRPr="003A1A24" w:rsidRDefault="00BE0193" w:rsidP="00BE0193">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Pr>
          <w:rFonts w:ascii="Verdana" w:hAnsi="Verdana" w:cs="Arial"/>
          <w:sz w:val="20"/>
          <w:szCs w:val="20"/>
        </w:rPr>
        <w:t xml:space="preserve">Designer and </w:t>
      </w:r>
      <w:r w:rsidRPr="003A1A24">
        <w:rPr>
          <w:rFonts w:ascii="Verdana" w:hAnsi="Verdana" w:cs="Arial"/>
          <w:sz w:val="20"/>
          <w:szCs w:val="20"/>
        </w:rPr>
        <w:t>Developer</w:t>
      </w:r>
    </w:p>
    <w:p w14:paraId="7B09CBDA" w14:textId="7BF10E75" w:rsidR="00BE0193" w:rsidRPr="00751AAB" w:rsidRDefault="00BE0193" w:rsidP="00BE0193">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w:t>
      </w:r>
      <w:r w:rsidR="00F834BF">
        <w:rPr>
          <w:rFonts w:ascii="Verdana" w:hAnsi="Verdana" w:cs="Arial"/>
          <w:sz w:val="20"/>
          <w:szCs w:val="20"/>
        </w:rPr>
        <w:t>Sept</w:t>
      </w:r>
      <w:r>
        <w:rPr>
          <w:rFonts w:ascii="Verdana" w:hAnsi="Verdana" w:cs="Arial"/>
          <w:sz w:val="20"/>
          <w:szCs w:val="20"/>
        </w:rPr>
        <w:t xml:space="preserve"> 201</w:t>
      </w:r>
      <w:r w:rsidR="00F834BF">
        <w:rPr>
          <w:rFonts w:ascii="Verdana" w:hAnsi="Verdana" w:cs="Arial"/>
          <w:sz w:val="20"/>
          <w:szCs w:val="20"/>
        </w:rPr>
        <w:t>8</w:t>
      </w:r>
      <w:r w:rsidRPr="004A1C8A">
        <w:rPr>
          <w:rFonts w:ascii="Verdana" w:hAnsi="Verdana" w:cs="Arial"/>
          <w:sz w:val="20"/>
          <w:szCs w:val="20"/>
        </w:rPr>
        <w:t xml:space="preserve"> – </w:t>
      </w:r>
      <w:r w:rsidR="00F834BF">
        <w:rPr>
          <w:rFonts w:ascii="Verdana" w:hAnsi="Verdana" w:cs="Arial"/>
          <w:sz w:val="20"/>
          <w:szCs w:val="20"/>
        </w:rPr>
        <w:t>till Date</w:t>
      </w:r>
    </w:p>
    <w:p w14:paraId="41DE7184" w14:textId="4D9C34DC" w:rsidR="00BE0193" w:rsidRDefault="00BE0193" w:rsidP="00BE0193">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webMethods </w:t>
      </w:r>
      <w:r w:rsidR="00F834BF">
        <w:rPr>
          <w:rFonts w:ascii="Verdana" w:hAnsi="Verdana" w:cs="Arial"/>
          <w:sz w:val="20"/>
          <w:szCs w:val="20"/>
        </w:rPr>
        <w:t>10.1</w:t>
      </w:r>
      <w:r>
        <w:rPr>
          <w:rFonts w:ascii="Verdana" w:hAnsi="Verdana" w:cs="Arial"/>
          <w:sz w:val="20"/>
          <w:szCs w:val="20"/>
        </w:rPr>
        <w:t xml:space="preserve"> (</w:t>
      </w:r>
      <w:r>
        <w:rPr>
          <w:rFonts w:ascii="Verdana" w:hAnsi="Verdana"/>
          <w:sz w:val="20"/>
          <w:szCs w:val="20"/>
        </w:rPr>
        <w:t>Integration Server</w:t>
      </w:r>
      <w:r w:rsidRPr="007F0F75">
        <w:rPr>
          <w:rFonts w:ascii="Verdana" w:hAnsi="Verdana"/>
          <w:sz w:val="20"/>
          <w:szCs w:val="20"/>
        </w:rPr>
        <w:t>, D</w:t>
      </w:r>
      <w:r>
        <w:rPr>
          <w:rFonts w:ascii="Verdana" w:hAnsi="Verdana"/>
          <w:sz w:val="20"/>
          <w:szCs w:val="20"/>
        </w:rPr>
        <w:t>esigner,</w:t>
      </w:r>
    </w:p>
    <w:p w14:paraId="0DB5B098" w14:textId="0101FC82" w:rsidR="00BE0193" w:rsidRPr="00B34EA7" w:rsidRDefault="00BE0193" w:rsidP="00BE0193">
      <w:pPr>
        <w:ind w:left="1440"/>
        <w:jc w:val="both"/>
        <w:rPr>
          <w:rFonts w:ascii="Verdana" w:hAnsi="Verdana" w:cs="Arial"/>
          <w:sz w:val="20"/>
          <w:szCs w:val="20"/>
        </w:rPr>
      </w:pPr>
      <w:r>
        <w:rPr>
          <w:rFonts w:ascii="Verdana" w:hAnsi="Verdana"/>
          <w:sz w:val="20"/>
          <w:szCs w:val="20"/>
        </w:rPr>
        <w:t xml:space="preserve">      JMS Broker, SOAP Web Services</w:t>
      </w:r>
      <w:r>
        <w:rPr>
          <w:rFonts w:ascii="Verdana" w:hAnsi="Verdana" w:cs="Arial"/>
          <w:sz w:val="20"/>
          <w:szCs w:val="20"/>
        </w:rPr>
        <w:t xml:space="preserve">)                                                                           </w:t>
      </w:r>
    </w:p>
    <w:p w14:paraId="0E447051" w14:textId="77777777" w:rsidR="00BE0193" w:rsidRPr="00751AAB" w:rsidRDefault="00BE0193" w:rsidP="00BE0193">
      <w:pPr>
        <w:rPr>
          <w:rFonts w:ascii="Verdana" w:hAnsi="Verdana" w:cs="Arial"/>
          <w:sz w:val="20"/>
          <w:szCs w:val="20"/>
        </w:rPr>
      </w:pPr>
    </w:p>
    <w:p w14:paraId="729596A2" w14:textId="77777777" w:rsidR="00BE0193" w:rsidRDefault="00BE0193" w:rsidP="00BE0193">
      <w:pPr>
        <w:rPr>
          <w:rFonts w:ascii="Verdana" w:hAnsi="Verdana" w:cs="Arial"/>
          <w:sz w:val="20"/>
          <w:szCs w:val="20"/>
        </w:rPr>
      </w:pPr>
      <w:r w:rsidRPr="00BD0DD1">
        <w:rPr>
          <w:rFonts w:ascii="Verdana" w:hAnsi="Verdana" w:cs="Arial"/>
          <w:b/>
          <w:sz w:val="20"/>
          <w:szCs w:val="20"/>
        </w:rPr>
        <w:t>Description:</w:t>
      </w:r>
    </w:p>
    <w:p w14:paraId="6FC0C26E" w14:textId="77777777" w:rsidR="00BE0193" w:rsidRPr="00F43A73" w:rsidRDefault="00BE0193" w:rsidP="00BE0193">
      <w:pPr>
        <w:rPr>
          <w:rFonts w:ascii="Verdana" w:hAnsi="Verdana"/>
          <w:bCs/>
          <w:sz w:val="20"/>
          <w:szCs w:val="20"/>
        </w:rPr>
      </w:pPr>
    </w:p>
    <w:p w14:paraId="69498D06" w14:textId="1E8F3FB6" w:rsidR="00F834BF" w:rsidRPr="00F834BF" w:rsidRDefault="00F834BF" w:rsidP="00F834BF">
      <w:pPr>
        <w:rPr>
          <w:rFonts w:ascii="Verdana" w:hAnsi="Verdana" w:cs="Arial"/>
          <w:sz w:val="20"/>
          <w:szCs w:val="20"/>
        </w:rPr>
      </w:pPr>
      <w:r w:rsidRPr="00F834BF">
        <w:rPr>
          <w:rFonts w:ascii="Verdana" w:hAnsi="Verdana" w:cs="Arial"/>
          <w:sz w:val="20"/>
          <w:szCs w:val="20"/>
        </w:rPr>
        <w:t>In a rapidly changing energy</w:t>
      </w:r>
      <w:r>
        <w:rPr>
          <w:rFonts w:ascii="Verdana" w:hAnsi="Verdana" w:cs="Arial"/>
          <w:sz w:val="20"/>
          <w:szCs w:val="20"/>
        </w:rPr>
        <w:t xml:space="preserve"> </w:t>
      </w:r>
      <w:r w:rsidRPr="00F834BF">
        <w:rPr>
          <w:rFonts w:ascii="Verdana" w:hAnsi="Verdana" w:cs="Arial"/>
          <w:sz w:val="20"/>
          <w:szCs w:val="20"/>
        </w:rPr>
        <w:t>landscape Atrias acts as a neutral, objective consultation platform for the energy network operators, suppliers and regional regulators. Atrias strives to prepare the Belgian energy market for new developments in the energy domain (smart meters, increasing local production) and to provide answers on the accompanying challenges.</w:t>
      </w:r>
      <w:r>
        <w:rPr>
          <w:rFonts w:ascii="Verdana" w:hAnsi="Verdana" w:cs="Arial"/>
          <w:sz w:val="20"/>
          <w:szCs w:val="20"/>
        </w:rPr>
        <w:t xml:space="preserve"> </w:t>
      </w:r>
      <w:r w:rsidRPr="00F834BF">
        <w:rPr>
          <w:rFonts w:ascii="Verdana" w:hAnsi="Verdana" w:cs="Arial"/>
          <w:sz w:val="20"/>
          <w:szCs w:val="20"/>
        </w:rPr>
        <w:t>In the liberalized energy</w:t>
      </w:r>
      <w:r>
        <w:rPr>
          <w:rFonts w:ascii="Verdana" w:hAnsi="Verdana" w:cs="Arial"/>
          <w:sz w:val="20"/>
          <w:szCs w:val="20"/>
        </w:rPr>
        <w:t xml:space="preserve"> </w:t>
      </w:r>
      <w:r w:rsidRPr="00F834BF">
        <w:rPr>
          <w:rFonts w:ascii="Verdana" w:hAnsi="Verdana" w:cs="Arial"/>
          <w:sz w:val="20"/>
          <w:szCs w:val="20"/>
        </w:rPr>
        <w:t>market, the focus of Atrias is, on an approach of consultation, to develop and to optimize the market</w:t>
      </w:r>
      <w:r>
        <w:rPr>
          <w:rFonts w:ascii="Verdana" w:hAnsi="Verdana" w:cs="Arial"/>
          <w:sz w:val="20"/>
          <w:szCs w:val="20"/>
        </w:rPr>
        <w:t xml:space="preserve"> </w:t>
      </w:r>
      <w:r w:rsidRPr="00F834BF">
        <w:rPr>
          <w:rFonts w:ascii="Verdana" w:hAnsi="Verdana" w:cs="Arial"/>
          <w:sz w:val="20"/>
          <w:szCs w:val="20"/>
        </w:rPr>
        <w:t>processes. The normalization and standardization of procedures for the exchange of information between market parties, are part of it.</w:t>
      </w:r>
    </w:p>
    <w:p w14:paraId="1D7C20C5" w14:textId="77777777" w:rsidR="00BE0193" w:rsidRPr="00DC0616" w:rsidRDefault="00BE0193" w:rsidP="00BE0193">
      <w:pPr>
        <w:spacing w:line="276" w:lineRule="auto"/>
        <w:jc w:val="both"/>
        <w:rPr>
          <w:rFonts w:ascii="Verdana" w:hAnsi="Verdana" w:cs="Arial"/>
          <w:sz w:val="20"/>
          <w:szCs w:val="20"/>
        </w:rPr>
      </w:pPr>
    </w:p>
    <w:p w14:paraId="3E01EDA6" w14:textId="77777777" w:rsidR="00BE0193" w:rsidRDefault="00BE0193" w:rsidP="00BE0193">
      <w:pPr>
        <w:rPr>
          <w:rFonts w:ascii="Verdana" w:hAnsi="Verdana" w:cs="Arial"/>
          <w:b/>
          <w:sz w:val="20"/>
          <w:szCs w:val="20"/>
        </w:rPr>
      </w:pPr>
      <w:r w:rsidRPr="00BD0DD1">
        <w:rPr>
          <w:rFonts w:ascii="Verdana" w:hAnsi="Verdana" w:cs="Arial"/>
          <w:b/>
          <w:sz w:val="20"/>
          <w:szCs w:val="20"/>
        </w:rPr>
        <w:t xml:space="preserve">Responsibilities: </w:t>
      </w:r>
    </w:p>
    <w:p w14:paraId="6B06C91A" w14:textId="77777777" w:rsidR="00BE0193" w:rsidRPr="00F43A73" w:rsidRDefault="00BE0193" w:rsidP="00BE0193">
      <w:pPr>
        <w:spacing w:line="276" w:lineRule="auto"/>
        <w:rPr>
          <w:rFonts w:ascii="Verdana" w:hAnsi="Verdana"/>
          <w:sz w:val="20"/>
          <w:szCs w:val="20"/>
        </w:rPr>
      </w:pPr>
    </w:p>
    <w:p w14:paraId="7E5DD570" w14:textId="38F54076" w:rsidR="00BE0193" w:rsidRDefault="00BE0193" w:rsidP="00BE0193">
      <w:pPr>
        <w:numPr>
          <w:ilvl w:val="0"/>
          <w:numId w:val="17"/>
        </w:numPr>
        <w:spacing w:line="276" w:lineRule="auto"/>
        <w:rPr>
          <w:rFonts w:ascii="Verdana" w:hAnsi="Verdana"/>
          <w:sz w:val="20"/>
          <w:szCs w:val="20"/>
        </w:rPr>
      </w:pPr>
      <w:r>
        <w:rPr>
          <w:rFonts w:ascii="Verdana" w:hAnsi="Verdana"/>
          <w:sz w:val="20"/>
          <w:szCs w:val="20"/>
        </w:rPr>
        <w:t>C</w:t>
      </w:r>
      <w:r w:rsidRPr="00C80DEF">
        <w:rPr>
          <w:rFonts w:ascii="Verdana" w:hAnsi="Verdana"/>
          <w:sz w:val="20"/>
          <w:szCs w:val="20"/>
        </w:rPr>
        <w:t>reating</w:t>
      </w:r>
      <w:r w:rsidR="00F834BF">
        <w:rPr>
          <w:rFonts w:ascii="Verdana" w:hAnsi="Verdana"/>
          <w:sz w:val="20"/>
          <w:szCs w:val="20"/>
        </w:rPr>
        <w:t xml:space="preserve"> Framework related services.</w:t>
      </w:r>
    </w:p>
    <w:p w14:paraId="33B6C02A" w14:textId="32F633A6" w:rsidR="001655CE" w:rsidRDefault="001655CE" w:rsidP="00BE0193">
      <w:pPr>
        <w:numPr>
          <w:ilvl w:val="0"/>
          <w:numId w:val="17"/>
        </w:numPr>
        <w:spacing w:line="276" w:lineRule="auto"/>
        <w:rPr>
          <w:rFonts w:ascii="Verdana" w:hAnsi="Verdana"/>
          <w:sz w:val="20"/>
          <w:szCs w:val="20"/>
        </w:rPr>
      </w:pPr>
      <w:r>
        <w:rPr>
          <w:rFonts w:ascii="Verdana" w:hAnsi="Verdana"/>
          <w:sz w:val="20"/>
          <w:szCs w:val="20"/>
        </w:rPr>
        <w:t>Involved in creating design specifications for framework.</w:t>
      </w:r>
    </w:p>
    <w:p w14:paraId="4BD1483A" w14:textId="01FB3C09" w:rsidR="00BE0193" w:rsidRPr="00F834BF" w:rsidRDefault="00BE0193" w:rsidP="00F834BF">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5DFADC41" w14:textId="217DFE17" w:rsidR="00BE0193" w:rsidRPr="00F834BF" w:rsidRDefault="00BE0193" w:rsidP="00F834BF">
      <w:pPr>
        <w:numPr>
          <w:ilvl w:val="0"/>
          <w:numId w:val="17"/>
        </w:numPr>
        <w:spacing w:line="276" w:lineRule="auto"/>
        <w:rPr>
          <w:rFonts w:ascii="Verdana" w:hAnsi="Verdana" w:cs="Arial"/>
          <w:sz w:val="20"/>
          <w:szCs w:val="20"/>
        </w:rPr>
      </w:pPr>
      <w:r>
        <w:rPr>
          <w:rFonts w:ascii="Verdana" w:hAnsi="Verdana" w:cs="Arial"/>
          <w:sz w:val="20"/>
          <w:szCs w:val="20"/>
        </w:rPr>
        <w:t xml:space="preserve">Creating </w:t>
      </w:r>
      <w:r w:rsidR="00F834BF">
        <w:rPr>
          <w:rFonts w:ascii="Verdana" w:hAnsi="Verdana" w:cs="Arial"/>
          <w:sz w:val="20"/>
          <w:szCs w:val="20"/>
        </w:rPr>
        <w:t>Stored Procedures and writing database queries.</w:t>
      </w:r>
    </w:p>
    <w:p w14:paraId="1F6D2C91" w14:textId="46C270E7" w:rsidR="001655CE" w:rsidRPr="001655CE" w:rsidRDefault="00BE0193" w:rsidP="001655CE">
      <w:pPr>
        <w:numPr>
          <w:ilvl w:val="0"/>
          <w:numId w:val="17"/>
        </w:numPr>
        <w:spacing w:line="276" w:lineRule="auto"/>
        <w:rPr>
          <w:rFonts w:ascii="Verdana" w:hAnsi="Verdana" w:cs="Arial"/>
          <w:sz w:val="20"/>
          <w:szCs w:val="20"/>
        </w:rPr>
      </w:pPr>
      <w:r>
        <w:rPr>
          <w:rFonts w:ascii="Verdana" w:hAnsi="Verdana" w:cs="Arial"/>
          <w:sz w:val="20"/>
          <w:szCs w:val="20"/>
        </w:rPr>
        <w:t>Developed java services</w:t>
      </w:r>
    </w:p>
    <w:p w14:paraId="70C0980F" w14:textId="77777777" w:rsidR="00BE0193" w:rsidRPr="007F7E44" w:rsidRDefault="00BE0193" w:rsidP="00BE0193">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Pr>
          <w:rFonts w:ascii="Verdana" w:hAnsi="Verdana"/>
          <w:sz w:val="20"/>
          <w:szCs w:val="20"/>
        </w:rPr>
        <w:t>s</w:t>
      </w:r>
      <w:r w:rsidRPr="00BB3664">
        <w:rPr>
          <w:rFonts w:ascii="Verdana" w:hAnsi="Verdana"/>
          <w:sz w:val="20"/>
          <w:szCs w:val="20"/>
        </w:rPr>
        <w:t>.</w:t>
      </w:r>
    </w:p>
    <w:p w14:paraId="70B86B1E" w14:textId="2C72230A" w:rsidR="00BE0193" w:rsidRDefault="00BE0193" w:rsidP="00C80DEF">
      <w:pPr>
        <w:rPr>
          <w:rFonts w:ascii="Verdana" w:hAnsi="Verdana" w:cs="Arial"/>
          <w:b/>
          <w:sz w:val="20"/>
          <w:szCs w:val="20"/>
          <w:u w:val="single"/>
        </w:rPr>
      </w:pPr>
    </w:p>
    <w:p w14:paraId="31B6F74C" w14:textId="5339EF15" w:rsidR="001655CE" w:rsidRDefault="001655CE" w:rsidP="00C80DEF">
      <w:pPr>
        <w:rPr>
          <w:rFonts w:ascii="Verdana" w:hAnsi="Verdana" w:cs="Arial"/>
          <w:b/>
          <w:sz w:val="20"/>
          <w:szCs w:val="20"/>
          <w:u w:val="single"/>
        </w:rPr>
      </w:pPr>
    </w:p>
    <w:p w14:paraId="7095D59D" w14:textId="3F30D1D6" w:rsidR="001655CE" w:rsidRDefault="001655CE" w:rsidP="00C80DEF">
      <w:pPr>
        <w:rPr>
          <w:rFonts w:ascii="Verdana" w:hAnsi="Verdana" w:cs="Arial"/>
          <w:b/>
          <w:sz w:val="20"/>
          <w:szCs w:val="20"/>
          <w:u w:val="single"/>
        </w:rPr>
      </w:pPr>
    </w:p>
    <w:p w14:paraId="4EEEC480" w14:textId="77777777" w:rsidR="001655CE" w:rsidRDefault="001655CE" w:rsidP="00C80DEF">
      <w:pPr>
        <w:rPr>
          <w:rFonts w:ascii="Verdana" w:hAnsi="Verdana" w:cs="Arial"/>
          <w:b/>
          <w:sz w:val="20"/>
          <w:szCs w:val="20"/>
          <w:u w:val="single"/>
        </w:rPr>
      </w:pPr>
    </w:p>
    <w:p w14:paraId="7783D631" w14:textId="51FDD732" w:rsidR="00C80DEF" w:rsidRPr="00A445EC" w:rsidRDefault="00C80DEF" w:rsidP="00C80DEF">
      <w:pPr>
        <w:rPr>
          <w:rFonts w:ascii="Verdana" w:hAnsi="Verdana" w:cs="Arial"/>
          <w:b/>
          <w:sz w:val="20"/>
          <w:szCs w:val="20"/>
          <w:u w:val="single"/>
        </w:rPr>
      </w:pPr>
      <w:r w:rsidRPr="00A445EC">
        <w:rPr>
          <w:rFonts w:ascii="Verdana" w:hAnsi="Verdana" w:cs="Arial"/>
          <w:b/>
          <w:sz w:val="20"/>
          <w:szCs w:val="20"/>
          <w:u w:val="single"/>
        </w:rPr>
        <w:t>Project #</w:t>
      </w:r>
      <w:r w:rsidR="00A15811">
        <w:rPr>
          <w:rFonts w:ascii="Verdana" w:hAnsi="Verdana" w:cs="Arial"/>
          <w:b/>
          <w:sz w:val="20"/>
          <w:szCs w:val="20"/>
          <w:u w:val="single"/>
        </w:rPr>
        <w:t>2</w:t>
      </w:r>
    </w:p>
    <w:p w14:paraId="17BD0AC4" w14:textId="77777777" w:rsidR="00C80DEF" w:rsidRPr="00751AAB" w:rsidRDefault="00C80DEF" w:rsidP="00C80DEF">
      <w:pPr>
        <w:rPr>
          <w:rFonts w:ascii="Verdana" w:hAnsi="Verdana" w:cs="Arial"/>
          <w:sz w:val="20"/>
          <w:szCs w:val="20"/>
        </w:rPr>
      </w:pPr>
    </w:p>
    <w:p w14:paraId="4A52C982" w14:textId="77777777" w:rsidR="00C80DEF" w:rsidRPr="00751AAB" w:rsidRDefault="00C80DEF" w:rsidP="00C80DEF">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r w:rsidR="00A44B2C">
        <w:rPr>
          <w:rFonts w:ascii="Verdana" w:hAnsi="Verdana" w:cs="Arial"/>
          <w:sz w:val="20"/>
          <w:szCs w:val="20"/>
        </w:rPr>
        <w:t xml:space="preserve">MBL </w:t>
      </w:r>
      <w:r>
        <w:rPr>
          <w:rFonts w:ascii="Verdana" w:hAnsi="Verdana" w:cs="Arial"/>
          <w:sz w:val="20"/>
          <w:szCs w:val="20"/>
        </w:rPr>
        <w:t>Core Banking</w:t>
      </w:r>
    </w:p>
    <w:p w14:paraId="650964EE" w14:textId="12C5426C" w:rsidR="00C80DEF" w:rsidRPr="00C53B47" w:rsidRDefault="00C80DEF" w:rsidP="00C80DEF">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Pr>
          <w:rFonts w:ascii="Verdana" w:hAnsi="Verdana" w:cs="Arial"/>
          <w:sz w:val="20"/>
          <w:szCs w:val="20"/>
        </w:rPr>
        <w:t>Macquarie Bank Limited</w:t>
      </w:r>
      <w:r w:rsidR="00F82DA6">
        <w:rPr>
          <w:rFonts w:ascii="Verdana" w:hAnsi="Verdana" w:cs="Arial"/>
          <w:sz w:val="20"/>
          <w:szCs w:val="20"/>
        </w:rPr>
        <w:t>, Sydney</w:t>
      </w:r>
      <w:r>
        <w:rPr>
          <w:rFonts w:ascii="Verdana" w:hAnsi="Verdana" w:cs="Arial"/>
          <w:sz w:val="20"/>
          <w:szCs w:val="20"/>
        </w:rPr>
        <w:t xml:space="preserve"> </w:t>
      </w:r>
    </w:p>
    <w:p w14:paraId="3471DD19" w14:textId="77777777" w:rsidR="00C80DEF" w:rsidRPr="00751AAB" w:rsidRDefault="00C80DEF" w:rsidP="00C80DEF">
      <w:pPr>
        <w:rPr>
          <w:rFonts w:ascii="Verdana" w:hAnsi="Verdana" w:cs="Arial"/>
          <w:sz w:val="20"/>
          <w:szCs w:val="20"/>
        </w:rPr>
      </w:pPr>
      <w:r w:rsidRPr="00751AAB">
        <w:rPr>
          <w:rFonts w:ascii="Verdana" w:hAnsi="Verdana" w:cs="Arial"/>
          <w:sz w:val="20"/>
          <w:szCs w:val="20"/>
        </w:rPr>
        <w:t>Team size</w:t>
      </w:r>
      <w:r>
        <w:rPr>
          <w:rFonts w:ascii="Verdana" w:hAnsi="Verdana" w:cs="Arial"/>
          <w:sz w:val="20"/>
          <w:szCs w:val="20"/>
        </w:rPr>
        <w:tab/>
        <w:t xml:space="preserve">  :  35</w:t>
      </w:r>
    </w:p>
    <w:p w14:paraId="0F3BCB5F" w14:textId="77777777" w:rsidR="00C80DEF" w:rsidRPr="003A1A24" w:rsidRDefault="00C80DEF" w:rsidP="00C80DEF">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00A44B2C">
        <w:rPr>
          <w:rFonts w:ascii="Verdana" w:hAnsi="Verdana" w:cs="Arial"/>
          <w:sz w:val="20"/>
          <w:szCs w:val="20"/>
        </w:rPr>
        <w:t xml:space="preserve">Designer and </w:t>
      </w:r>
      <w:r w:rsidRPr="003A1A24">
        <w:rPr>
          <w:rFonts w:ascii="Verdana" w:hAnsi="Verdana" w:cs="Arial"/>
          <w:sz w:val="20"/>
          <w:szCs w:val="20"/>
        </w:rPr>
        <w:t>Developer</w:t>
      </w:r>
    </w:p>
    <w:p w14:paraId="03F5B356" w14:textId="22552987" w:rsidR="00C80DEF" w:rsidRPr="00751AAB" w:rsidRDefault="00C80DEF" w:rsidP="00C80DEF">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April</w:t>
      </w:r>
      <w:r w:rsidR="00A44B2C">
        <w:rPr>
          <w:rFonts w:ascii="Verdana" w:hAnsi="Verdana" w:cs="Arial"/>
          <w:sz w:val="20"/>
          <w:szCs w:val="20"/>
        </w:rPr>
        <w:t xml:space="preserve"> 2015</w:t>
      </w:r>
      <w:r w:rsidRPr="004A1C8A">
        <w:rPr>
          <w:rFonts w:ascii="Verdana" w:hAnsi="Verdana" w:cs="Arial"/>
          <w:sz w:val="20"/>
          <w:szCs w:val="20"/>
        </w:rPr>
        <w:t xml:space="preserve"> – </w:t>
      </w:r>
      <w:r w:rsidR="00BE0193">
        <w:rPr>
          <w:rFonts w:ascii="Verdana" w:hAnsi="Verdana" w:cs="Arial"/>
          <w:sz w:val="20"/>
          <w:szCs w:val="20"/>
        </w:rPr>
        <w:t>August 2018</w:t>
      </w:r>
    </w:p>
    <w:p w14:paraId="03EDAA16" w14:textId="77777777" w:rsidR="00C80DEF" w:rsidRDefault="00C80DEF" w:rsidP="00C80DEF">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webMethods 9.6 (</w:t>
      </w:r>
      <w:r>
        <w:rPr>
          <w:rFonts w:ascii="Verdana" w:hAnsi="Verdana"/>
          <w:sz w:val="20"/>
          <w:szCs w:val="20"/>
        </w:rPr>
        <w:t>Integration Server</w:t>
      </w:r>
      <w:r w:rsidRPr="007F0F75">
        <w:rPr>
          <w:rFonts w:ascii="Verdana" w:hAnsi="Verdana"/>
          <w:sz w:val="20"/>
          <w:szCs w:val="20"/>
        </w:rPr>
        <w:t>, D</w:t>
      </w:r>
      <w:r>
        <w:rPr>
          <w:rFonts w:ascii="Verdana" w:hAnsi="Verdana"/>
          <w:sz w:val="20"/>
          <w:szCs w:val="20"/>
        </w:rPr>
        <w:t>esigner,</w:t>
      </w:r>
    </w:p>
    <w:p w14:paraId="4FA2B82D" w14:textId="0B3BE72A" w:rsidR="00C80DEF" w:rsidRPr="00B34EA7" w:rsidRDefault="00C80DEF" w:rsidP="00C80DEF">
      <w:pPr>
        <w:ind w:left="1440"/>
        <w:jc w:val="both"/>
        <w:rPr>
          <w:rFonts w:ascii="Verdana" w:hAnsi="Verdana" w:cs="Arial"/>
          <w:sz w:val="20"/>
          <w:szCs w:val="20"/>
        </w:rPr>
      </w:pPr>
      <w:r>
        <w:rPr>
          <w:rFonts w:ascii="Verdana" w:hAnsi="Verdana"/>
          <w:sz w:val="20"/>
          <w:szCs w:val="20"/>
        </w:rPr>
        <w:t xml:space="preserve">      JMS Broker,</w:t>
      </w:r>
      <w:r w:rsidR="006658E4">
        <w:rPr>
          <w:rFonts w:ascii="Verdana" w:hAnsi="Verdana"/>
          <w:sz w:val="20"/>
          <w:szCs w:val="20"/>
        </w:rPr>
        <w:t xml:space="preserve"> SOAP</w:t>
      </w:r>
      <w:r>
        <w:rPr>
          <w:rFonts w:ascii="Verdana" w:hAnsi="Verdana"/>
          <w:sz w:val="20"/>
          <w:szCs w:val="20"/>
        </w:rPr>
        <w:t xml:space="preserve"> Web Services</w:t>
      </w:r>
      <w:r w:rsidR="006658E4">
        <w:rPr>
          <w:rFonts w:ascii="Verdana" w:hAnsi="Verdana"/>
          <w:sz w:val="20"/>
          <w:szCs w:val="20"/>
        </w:rPr>
        <w:t>, RESTful APIs</w:t>
      </w:r>
      <w:r>
        <w:rPr>
          <w:rFonts w:ascii="Verdana" w:hAnsi="Verdana" w:cs="Arial"/>
          <w:sz w:val="20"/>
          <w:szCs w:val="20"/>
        </w:rPr>
        <w:t xml:space="preserve">)                                                                           </w:t>
      </w:r>
    </w:p>
    <w:p w14:paraId="30807A4E" w14:textId="77777777" w:rsidR="00C80DEF" w:rsidRPr="00751AAB" w:rsidRDefault="00C80DEF" w:rsidP="00C80DEF">
      <w:pPr>
        <w:rPr>
          <w:rFonts w:ascii="Verdana" w:hAnsi="Verdana" w:cs="Arial"/>
          <w:sz w:val="20"/>
          <w:szCs w:val="20"/>
        </w:rPr>
      </w:pPr>
    </w:p>
    <w:p w14:paraId="4BE0C1A6" w14:textId="77777777" w:rsidR="00C80DEF" w:rsidRDefault="00C80DEF" w:rsidP="00C80DEF">
      <w:pPr>
        <w:rPr>
          <w:rFonts w:ascii="Verdana" w:hAnsi="Verdana" w:cs="Arial"/>
          <w:sz w:val="20"/>
          <w:szCs w:val="20"/>
        </w:rPr>
      </w:pPr>
      <w:r w:rsidRPr="00BD0DD1">
        <w:rPr>
          <w:rFonts w:ascii="Verdana" w:hAnsi="Verdana" w:cs="Arial"/>
          <w:b/>
          <w:sz w:val="20"/>
          <w:szCs w:val="20"/>
        </w:rPr>
        <w:t>Description:</w:t>
      </w:r>
    </w:p>
    <w:p w14:paraId="0871E9CE" w14:textId="77777777" w:rsidR="00C80DEF" w:rsidRPr="00F43A73" w:rsidRDefault="00C80DEF" w:rsidP="00C80DEF">
      <w:pPr>
        <w:rPr>
          <w:rFonts w:ascii="Verdana" w:hAnsi="Verdana"/>
          <w:bCs/>
          <w:sz w:val="20"/>
          <w:szCs w:val="20"/>
        </w:rPr>
      </w:pPr>
    </w:p>
    <w:p w14:paraId="152337EA" w14:textId="77777777" w:rsidR="00C80DEF" w:rsidRPr="00C80DEF" w:rsidRDefault="00C80DEF" w:rsidP="00C80DEF">
      <w:pPr>
        <w:rPr>
          <w:rFonts w:ascii="Verdana" w:hAnsi="Verdana" w:cs="Arial"/>
          <w:sz w:val="20"/>
          <w:szCs w:val="20"/>
        </w:rPr>
      </w:pPr>
      <w:r w:rsidRPr="00C80DEF">
        <w:rPr>
          <w:rFonts w:ascii="Verdana" w:hAnsi="Verdana" w:cs="Arial"/>
          <w:sz w:val="20"/>
          <w:szCs w:val="20"/>
        </w:rPr>
        <w:t xml:space="preserve">Macquarie Group Limited is </w:t>
      </w:r>
      <w:r w:rsidR="00ED2CE7" w:rsidRPr="00C80DEF">
        <w:rPr>
          <w:rFonts w:ascii="Verdana" w:hAnsi="Verdana" w:cs="Arial"/>
          <w:sz w:val="20"/>
          <w:szCs w:val="20"/>
        </w:rPr>
        <w:t>global</w:t>
      </w:r>
      <w:r w:rsidRPr="00C80DEF">
        <w:rPr>
          <w:rFonts w:ascii="Verdana" w:hAnsi="Verdana" w:cs="Arial"/>
          <w:sz w:val="20"/>
          <w:szCs w:val="20"/>
        </w:rPr>
        <w:t xml:space="preserve"> investment banking and diversified financial services group, providing banking, financial advisory and investment and funds management services to institutional, corporate and retail clients and counterparties around the world. Implementing core banking features in this project.</w:t>
      </w:r>
    </w:p>
    <w:p w14:paraId="0324C8B4" w14:textId="77777777" w:rsidR="00C80DEF" w:rsidRPr="00DC0616" w:rsidRDefault="00C80DEF" w:rsidP="00C80DEF">
      <w:pPr>
        <w:spacing w:line="276" w:lineRule="auto"/>
        <w:jc w:val="both"/>
        <w:rPr>
          <w:rFonts w:ascii="Verdana" w:hAnsi="Verdana" w:cs="Arial"/>
          <w:sz w:val="20"/>
          <w:szCs w:val="20"/>
        </w:rPr>
      </w:pPr>
    </w:p>
    <w:p w14:paraId="353459D0" w14:textId="77777777" w:rsidR="00C80DEF" w:rsidRDefault="00C80DEF" w:rsidP="00C80DEF">
      <w:pPr>
        <w:rPr>
          <w:rFonts w:ascii="Verdana" w:hAnsi="Verdana" w:cs="Arial"/>
          <w:b/>
          <w:sz w:val="20"/>
          <w:szCs w:val="20"/>
        </w:rPr>
      </w:pPr>
      <w:r w:rsidRPr="00BD0DD1">
        <w:rPr>
          <w:rFonts w:ascii="Verdana" w:hAnsi="Verdana" w:cs="Arial"/>
          <w:b/>
          <w:sz w:val="20"/>
          <w:szCs w:val="20"/>
        </w:rPr>
        <w:t xml:space="preserve">Responsibilities: </w:t>
      </w:r>
    </w:p>
    <w:p w14:paraId="346651CA" w14:textId="77777777" w:rsidR="00C80DEF" w:rsidRPr="00F43A73" w:rsidRDefault="00C80DEF" w:rsidP="00C80DEF">
      <w:pPr>
        <w:spacing w:line="276" w:lineRule="auto"/>
        <w:rPr>
          <w:rFonts w:ascii="Verdana" w:hAnsi="Verdana"/>
          <w:sz w:val="20"/>
          <w:szCs w:val="20"/>
        </w:rPr>
      </w:pPr>
    </w:p>
    <w:p w14:paraId="545C78F7" w14:textId="6CDE81A4" w:rsidR="00C80DEF" w:rsidRDefault="00C80DEF" w:rsidP="00C80DEF">
      <w:pPr>
        <w:numPr>
          <w:ilvl w:val="0"/>
          <w:numId w:val="17"/>
        </w:numPr>
        <w:spacing w:line="276" w:lineRule="auto"/>
        <w:rPr>
          <w:rFonts w:ascii="Verdana" w:hAnsi="Verdana"/>
          <w:sz w:val="20"/>
          <w:szCs w:val="20"/>
        </w:rPr>
      </w:pPr>
      <w:r>
        <w:rPr>
          <w:rFonts w:ascii="Verdana" w:hAnsi="Verdana"/>
          <w:sz w:val="20"/>
          <w:szCs w:val="20"/>
        </w:rPr>
        <w:t>C</w:t>
      </w:r>
      <w:r w:rsidRPr="00C80DEF">
        <w:rPr>
          <w:rFonts w:ascii="Verdana" w:hAnsi="Verdana"/>
          <w:sz w:val="20"/>
          <w:szCs w:val="20"/>
        </w:rPr>
        <w:t>reating Technical Designs</w:t>
      </w:r>
      <w:r>
        <w:rPr>
          <w:rFonts w:ascii="Verdana" w:hAnsi="Verdana"/>
          <w:sz w:val="20"/>
          <w:szCs w:val="20"/>
        </w:rPr>
        <w:t xml:space="preserve"> for interfaces</w:t>
      </w:r>
    </w:p>
    <w:p w14:paraId="7A99799D" w14:textId="141FEE28" w:rsidR="00C80DEF" w:rsidRDefault="00C80DEF" w:rsidP="00C80DEF">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28003B57" w14:textId="60C39AFF" w:rsidR="006658E4" w:rsidRDefault="006658E4" w:rsidP="00C80DEF">
      <w:pPr>
        <w:numPr>
          <w:ilvl w:val="0"/>
          <w:numId w:val="17"/>
        </w:numPr>
        <w:spacing w:line="276" w:lineRule="auto"/>
        <w:rPr>
          <w:rFonts w:ascii="Verdana" w:hAnsi="Verdana"/>
          <w:sz w:val="20"/>
          <w:szCs w:val="20"/>
        </w:rPr>
      </w:pPr>
      <w:r>
        <w:rPr>
          <w:rFonts w:ascii="Verdana" w:hAnsi="Verdana"/>
          <w:sz w:val="20"/>
          <w:szCs w:val="20"/>
        </w:rPr>
        <w:t>Creating RESTful APIs.</w:t>
      </w:r>
    </w:p>
    <w:p w14:paraId="6CDB6CBA" w14:textId="77777777" w:rsidR="00C80DEF" w:rsidRDefault="00C80DEF" w:rsidP="00C80DEF">
      <w:pPr>
        <w:numPr>
          <w:ilvl w:val="0"/>
          <w:numId w:val="17"/>
        </w:numPr>
        <w:spacing w:line="276" w:lineRule="auto"/>
        <w:rPr>
          <w:rFonts w:ascii="Verdana" w:hAnsi="Verdana" w:cs="Arial"/>
          <w:sz w:val="20"/>
          <w:szCs w:val="20"/>
        </w:rPr>
      </w:pPr>
      <w:r>
        <w:rPr>
          <w:rFonts w:ascii="Verdana" w:hAnsi="Verdana" w:cs="Arial"/>
          <w:sz w:val="20"/>
          <w:szCs w:val="20"/>
        </w:rPr>
        <w:t xml:space="preserve">Creating </w:t>
      </w:r>
      <w:r w:rsidR="00ED2CE7">
        <w:rPr>
          <w:rFonts w:ascii="Verdana" w:hAnsi="Verdana" w:cs="Arial"/>
          <w:sz w:val="20"/>
          <w:szCs w:val="20"/>
        </w:rPr>
        <w:t>W</w:t>
      </w:r>
      <w:r>
        <w:rPr>
          <w:rFonts w:ascii="Verdana" w:hAnsi="Verdana" w:cs="Arial"/>
          <w:sz w:val="20"/>
          <w:szCs w:val="20"/>
        </w:rPr>
        <w:t>eb Service Provider and consumers</w:t>
      </w:r>
    </w:p>
    <w:p w14:paraId="38E6FC9A" w14:textId="192C684A" w:rsidR="00C80DEF" w:rsidRDefault="006658E4" w:rsidP="00C80DEF">
      <w:pPr>
        <w:numPr>
          <w:ilvl w:val="0"/>
          <w:numId w:val="17"/>
        </w:numPr>
        <w:spacing w:line="276" w:lineRule="auto"/>
        <w:rPr>
          <w:rFonts w:ascii="Verdana" w:hAnsi="Verdana" w:cs="Arial"/>
          <w:sz w:val="20"/>
          <w:szCs w:val="20"/>
        </w:rPr>
      </w:pPr>
      <w:r>
        <w:rPr>
          <w:rFonts w:ascii="Verdana" w:hAnsi="Verdana" w:cs="Arial"/>
          <w:sz w:val="20"/>
          <w:szCs w:val="20"/>
        </w:rPr>
        <w:t>T</w:t>
      </w:r>
      <w:r w:rsidR="00C80DEF">
        <w:rPr>
          <w:rFonts w:ascii="Verdana" w:hAnsi="Verdana" w:cs="Arial"/>
          <w:sz w:val="20"/>
          <w:szCs w:val="20"/>
        </w:rPr>
        <w:t>esting with IBM Rational Integration Tester</w:t>
      </w:r>
    </w:p>
    <w:p w14:paraId="1075827B" w14:textId="77777777" w:rsidR="00A44B2C" w:rsidRDefault="00A44B2C" w:rsidP="00C80DEF">
      <w:pPr>
        <w:numPr>
          <w:ilvl w:val="0"/>
          <w:numId w:val="17"/>
        </w:numPr>
        <w:spacing w:line="276" w:lineRule="auto"/>
        <w:rPr>
          <w:rFonts w:ascii="Verdana" w:hAnsi="Verdana" w:cs="Arial"/>
          <w:sz w:val="20"/>
          <w:szCs w:val="20"/>
        </w:rPr>
      </w:pPr>
      <w:r>
        <w:rPr>
          <w:rFonts w:ascii="Verdana" w:hAnsi="Verdana" w:cs="Arial"/>
          <w:sz w:val="20"/>
          <w:szCs w:val="20"/>
        </w:rPr>
        <w:t>Involved in creation of JMS Topics and triggers</w:t>
      </w:r>
    </w:p>
    <w:p w14:paraId="071B56B2" w14:textId="77777777" w:rsidR="00A44B2C" w:rsidRPr="00C80DEF" w:rsidRDefault="00A44B2C" w:rsidP="00C80DEF">
      <w:pPr>
        <w:numPr>
          <w:ilvl w:val="0"/>
          <w:numId w:val="17"/>
        </w:numPr>
        <w:spacing w:line="276" w:lineRule="auto"/>
        <w:rPr>
          <w:rFonts w:ascii="Verdana" w:hAnsi="Verdana" w:cs="Arial"/>
          <w:sz w:val="20"/>
          <w:szCs w:val="20"/>
        </w:rPr>
      </w:pPr>
      <w:r>
        <w:rPr>
          <w:rFonts w:ascii="Verdana" w:hAnsi="Verdana" w:cs="Arial"/>
          <w:sz w:val="20"/>
          <w:szCs w:val="20"/>
        </w:rPr>
        <w:t>Developed java services</w:t>
      </w:r>
    </w:p>
    <w:p w14:paraId="3ED98C02" w14:textId="77777777" w:rsidR="00C80DEF" w:rsidRPr="007F7E44" w:rsidRDefault="00C80DEF" w:rsidP="00C80DEF">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Pr>
          <w:rFonts w:ascii="Verdana" w:hAnsi="Verdana"/>
          <w:sz w:val="20"/>
          <w:szCs w:val="20"/>
        </w:rPr>
        <w:t>s</w:t>
      </w:r>
      <w:r w:rsidRPr="00BB3664">
        <w:rPr>
          <w:rFonts w:ascii="Verdana" w:hAnsi="Verdana"/>
          <w:sz w:val="20"/>
          <w:szCs w:val="20"/>
        </w:rPr>
        <w:t>.</w:t>
      </w:r>
    </w:p>
    <w:p w14:paraId="3ADCFC0C" w14:textId="77777777" w:rsidR="00C80DEF" w:rsidRDefault="00C80DEF" w:rsidP="00640117">
      <w:pPr>
        <w:rPr>
          <w:rFonts w:ascii="Verdana" w:hAnsi="Verdana" w:cs="Arial"/>
          <w:b/>
          <w:sz w:val="20"/>
          <w:szCs w:val="20"/>
          <w:u w:val="single"/>
        </w:rPr>
      </w:pPr>
    </w:p>
    <w:p w14:paraId="4ABE3199" w14:textId="288C7366" w:rsidR="00640117" w:rsidRPr="00A445EC" w:rsidRDefault="00A44B2C" w:rsidP="00640117">
      <w:pPr>
        <w:rPr>
          <w:rFonts w:ascii="Verdana" w:hAnsi="Verdana" w:cs="Arial"/>
          <w:b/>
          <w:sz w:val="20"/>
          <w:szCs w:val="20"/>
          <w:u w:val="single"/>
        </w:rPr>
      </w:pPr>
      <w:r>
        <w:rPr>
          <w:rFonts w:ascii="Verdana" w:hAnsi="Verdana" w:cs="Arial"/>
          <w:b/>
          <w:sz w:val="20"/>
          <w:szCs w:val="20"/>
          <w:u w:val="single"/>
        </w:rPr>
        <w:t>Project #</w:t>
      </w:r>
      <w:r w:rsidR="00A15811">
        <w:rPr>
          <w:rFonts w:ascii="Verdana" w:hAnsi="Verdana" w:cs="Arial"/>
          <w:b/>
          <w:sz w:val="20"/>
          <w:szCs w:val="20"/>
          <w:u w:val="single"/>
        </w:rPr>
        <w:t>3</w:t>
      </w:r>
    </w:p>
    <w:p w14:paraId="7D81A13B" w14:textId="77777777" w:rsidR="00640117" w:rsidRPr="00751AAB" w:rsidRDefault="00640117" w:rsidP="00640117">
      <w:pPr>
        <w:rPr>
          <w:rFonts w:ascii="Verdana" w:hAnsi="Verdana" w:cs="Arial"/>
          <w:sz w:val="20"/>
          <w:szCs w:val="20"/>
        </w:rPr>
      </w:pPr>
    </w:p>
    <w:p w14:paraId="71134ECA" w14:textId="77777777" w:rsidR="00640117" w:rsidRPr="00751AAB" w:rsidRDefault="00640117" w:rsidP="00640117">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r>
        <w:rPr>
          <w:rFonts w:ascii="Verdana" w:hAnsi="Verdana" w:cs="Arial"/>
          <w:sz w:val="20"/>
          <w:szCs w:val="20"/>
        </w:rPr>
        <w:t>IT Service Center</w:t>
      </w:r>
    </w:p>
    <w:p w14:paraId="0CC28D0D" w14:textId="77777777" w:rsidR="00640117" w:rsidRPr="00C53B47" w:rsidRDefault="00640117" w:rsidP="00640117">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Pr>
          <w:rFonts w:ascii="Verdana" w:hAnsi="Verdana" w:cs="Arial"/>
          <w:sz w:val="20"/>
          <w:szCs w:val="20"/>
        </w:rPr>
        <w:t xml:space="preserve">Alcatel Lucent  </w:t>
      </w:r>
    </w:p>
    <w:p w14:paraId="1EA9F455" w14:textId="77777777" w:rsidR="00640117" w:rsidRPr="00751AAB" w:rsidRDefault="00640117" w:rsidP="00640117">
      <w:pPr>
        <w:rPr>
          <w:rFonts w:ascii="Verdana" w:hAnsi="Verdana" w:cs="Arial"/>
          <w:sz w:val="20"/>
          <w:szCs w:val="20"/>
        </w:rPr>
      </w:pPr>
      <w:r w:rsidRPr="00751AAB">
        <w:rPr>
          <w:rFonts w:ascii="Verdana" w:hAnsi="Verdana" w:cs="Arial"/>
          <w:sz w:val="20"/>
          <w:szCs w:val="20"/>
        </w:rPr>
        <w:t>Team size</w:t>
      </w:r>
      <w:r>
        <w:rPr>
          <w:rFonts w:ascii="Verdana" w:hAnsi="Verdana" w:cs="Arial"/>
          <w:sz w:val="20"/>
          <w:szCs w:val="20"/>
        </w:rPr>
        <w:tab/>
        <w:t xml:space="preserve">  :  25</w:t>
      </w:r>
    </w:p>
    <w:p w14:paraId="790F14BA" w14:textId="77777777" w:rsidR="00640117" w:rsidRPr="003A1A24" w:rsidRDefault="00640117" w:rsidP="00640117">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Pr="003A1A24">
        <w:rPr>
          <w:rFonts w:ascii="Verdana" w:hAnsi="Verdana" w:cs="Arial"/>
          <w:sz w:val="20"/>
          <w:szCs w:val="20"/>
        </w:rPr>
        <w:t>Developer</w:t>
      </w:r>
    </w:p>
    <w:p w14:paraId="529B1815" w14:textId="77777777" w:rsidR="00640117" w:rsidRPr="00751AAB" w:rsidRDefault="00640117" w:rsidP="00640117">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July 2014</w:t>
      </w:r>
      <w:r w:rsidRPr="004A1C8A">
        <w:rPr>
          <w:rFonts w:ascii="Verdana" w:hAnsi="Verdana" w:cs="Arial"/>
          <w:sz w:val="20"/>
          <w:szCs w:val="20"/>
        </w:rPr>
        <w:t xml:space="preserve"> – </w:t>
      </w:r>
      <w:r w:rsidR="00A44B2C">
        <w:rPr>
          <w:rFonts w:ascii="Verdana" w:hAnsi="Verdana" w:cs="Arial"/>
          <w:sz w:val="20"/>
          <w:szCs w:val="20"/>
        </w:rPr>
        <w:t>March 2015</w:t>
      </w:r>
    </w:p>
    <w:p w14:paraId="22F7C8DA" w14:textId="77777777" w:rsidR="00640117" w:rsidRDefault="00640117" w:rsidP="00640117">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webMethods 9.0/7.1/6.5 (</w:t>
      </w:r>
      <w:r w:rsidRPr="007F0F75">
        <w:rPr>
          <w:rFonts w:ascii="Verdana" w:hAnsi="Verdana"/>
          <w:sz w:val="20"/>
          <w:szCs w:val="20"/>
        </w:rPr>
        <w:t>Integration Server, Developer, D</w:t>
      </w:r>
      <w:r>
        <w:rPr>
          <w:rFonts w:ascii="Verdana" w:hAnsi="Verdana"/>
          <w:sz w:val="20"/>
          <w:szCs w:val="20"/>
        </w:rPr>
        <w:t>esigner,</w:t>
      </w:r>
    </w:p>
    <w:p w14:paraId="16E12A44" w14:textId="77777777" w:rsidR="00640117" w:rsidRPr="00B34EA7" w:rsidRDefault="00640117" w:rsidP="00640117">
      <w:pPr>
        <w:ind w:left="1440"/>
        <w:jc w:val="both"/>
        <w:rPr>
          <w:rFonts w:ascii="Verdana" w:hAnsi="Verdana" w:cs="Arial"/>
          <w:sz w:val="20"/>
          <w:szCs w:val="20"/>
        </w:rPr>
      </w:pPr>
      <w:r>
        <w:rPr>
          <w:rFonts w:ascii="Verdana" w:hAnsi="Verdana"/>
          <w:sz w:val="20"/>
          <w:szCs w:val="20"/>
        </w:rPr>
        <w:t xml:space="preserve">      Broker, JDBC Adapter, SAP Adapter</w:t>
      </w:r>
      <w:r>
        <w:rPr>
          <w:rFonts w:ascii="Verdana" w:hAnsi="Verdana" w:cs="Arial"/>
          <w:sz w:val="20"/>
          <w:szCs w:val="20"/>
        </w:rPr>
        <w:t xml:space="preserve">)                                                                           </w:t>
      </w:r>
    </w:p>
    <w:p w14:paraId="571F28BA" w14:textId="77777777" w:rsidR="00640117" w:rsidRPr="00751AAB" w:rsidRDefault="00640117" w:rsidP="00640117">
      <w:pPr>
        <w:rPr>
          <w:rFonts w:ascii="Verdana" w:hAnsi="Verdana" w:cs="Arial"/>
          <w:sz w:val="20"/>
          <w:szCs w:val="20"/>
        </w:rPr>
      </w:pPr>
    </w:p>
    <w:p w14:paraId="616A3FFC" w14:textId="77777777" w:rsidR="00640117" w:rsidRDefault="00640117" w:rsidP="00640117">
      <w:pPr>
        <w:rPr>
          <w:rFonts w:ascii="Verdana" w:hAnsi="Verdana" w:cs="Arial"/>
          <w:sz w:val="20"/>
          <w:szCs w:val="20"/>
        </w:rPr>
      </w:pPr>
      <w:r w:rsidRPr="00BD0DD1">
        <w:rPr>
          <w:rFonts w:ascii="Verdana" w:hAnsi="Verdana" w:cs="Arial"/>
          <w:b/>
          <w:sz w:val="20"/>
          <w:szCs w:val="20"/>
        </w:rPr>
        <w:t>Description:</w:t>
      </w:r>
    </w:p>
    <w:p w14:paraId="44258D46" w14:textId="77777777" w:rsidR="00640117" w:rsidRPr="00F43A73" w:rsidRDefault="00640117" w:rsidP="00640117">
      <w:pPr>
        <w:rPr>
          <w:rFonts w:ascii="Verdana" w:hAnsi="Verdana"/>
          <w:bCs/>
          <w:sz w:val="20"/>
          <w:szCs w:val="20"/>
        </w:rPr>
      </w:pPr>
    </w:p>
    <w:p w14:paraId="6FA99164" w14:textId="77777777" w:rsidR="00640117" w:rsidRDefault="00640117" w:rsidP="00640117">
      <w:pPr>
        <w:spacing w:line="276" w:lineRule="auto"/>
        <w:jc w:val="both"/>
        <w:rPr>
          <w:rFonts w:ascii="Verdana" w:hAnsi="Verdana" w:cs="Arial"/>
          <w:sz w:val="20"/>
          <w:szCs w:val="20"/>
        </w:rPr>
      </w:pPr>
      <w:r w:rsidRPr="00640117">
        <w:rPr>
          <w:rFonts w:ascii="Verdana" w:hAnsi="Verdana" w:cs="Arial"/>
          <w:sz w:val="20"/>
          <w:szCs w:val="20"/>
        </w:rPr>
        <w:t>Alcatel-Lucent is a French global telecommunications equipment company, headquartered in Boulogne-Billancourt, France. The company focuses on fixed, mobile, and converged networking hardware, IP technologies, software, and services. Alcatel-Lucent has operations in more than 130 countries. The current project is implemented in webMethods 6.5</w:t>
      </w:r>
      <w:r>
        <w:rPr>
          <w:rFonts w:ascii="Verdana" w:hAnsi="Verdana" w:cs="Arial"/>
          <w:sz w:val="20"/>
          <w:szCs w:val="20"/>
        </w:rPr>
        <w:t>, 7.1</w:t>
      </w:r>
      <w:r w:rsidRPr="00640117">
        <w:rPr>
          <w:rFonts w:ascii="Verdana" w:hAnsi="Verdana" w:cs="Arial"/>
          <w:sz w:val="20"/>
          <w:szCs w:val="20"/>
        </w:rPr>
        <w:t xml:space="preserve"> and 9.0 </w:t>
      </w:r>
      <w:r w:rsidR="009E222E" w:rsidRPr="00640117">
        <w:rPr>
          <w:rFonts w:ascii="Verdana" w:hAnsi="Verdana" w:cs="Arial"/>
          <w:sz w:val="20"/>
          <w:szCs w:val="20"/>
        </w:rPr>
        <w:t>versions</w:t>
      </w:r>
      <w:r w:rsidRPr="00640117">
        <w:rPr>
          <w:rFonts w:ascii="Verdana" w:hAnsi="Verdana" w:cs="Arial"/>
          <w:sz w:val="20"/>
          <w:szCs w:val="20"/>
        </w:rPr>
        <w:t xml:space="preserve"> and the project is mainly of development of new interfaces, decommissioning interfaces which are not being used and migrating interfaces to wM9 in order to increase the performance and be in sync with </w:t>
      </w:r>
      <w:r>
        <w:rPr>
          <w:rFonts w:ascii="Verdana" w:hAnsi="Verdana" w:cs="Arial"/>
          <w:sz w:val="20"/>
          <w:szCs w:val="20"/>
        </w:rPr>
        <w:t>the latest technology in market</w:t>
      </w:r>
      <w:r w:rsidRPr="00FE58AB">
        <w:rPr>
          <w:rFonts w:ascii="Verdana" w:hAnsi="Verdana" w:cs="Arial"/>
          <w:sz w:val="20"/>
          <w:szCs w:val="20"/>
        </w:rPr>
        <w:t>.</w:t>
      </w:r>
    </w:p>
    <w:p w14:paraId="573B96CC" w14:textId="77777777" w:rsidR="00640117" w:rsidRPr="00DC0616" w:rsidRDefault="00640117" w:rsidP="00640117">
      <w:pPr>
        <w:spacing w:line="276" w:lineRule="auto"/>
        <w:jc w:val="both"/>
        <w:rPr>
          <w:rFonts w:ascii="Verdana" w:hAnsi="Verdana" w:cs="Arial"/>
          <w:sz w:val="20"/>
          <w:szCs w:val="20"/>
        </w:rPr>
      </w:pPr>
    </w:p>
    <w:p w14:paraId="2414F87D" w14:textId="77777777" w:rsidR="00640117" w:rsidRDefault="00640117" w:rsidP="00640117">
      <w:pPr>
        <w:rPr>
          <w:rFonts w:ascii="Verdana" w:hAnsi="Verdana" w:cs="Arial"/>
          <w:b/>
          <w:sz w:val="20"/>
          <w:szCs w:val="20"/>
        </w:rPr>
      </w:pPr>
      <w:r w:rsidRPr="00BD0DD1">
        <w:rPr>
          <w:rFonts w:ascii="Verdana" w:hAnsi="Verdana" w:cs="Arial"/>
          <w:b/>
          <w:sz w:val="20"/>
          <w:szCs w:val="20"/>
        </w:rPr>
        <w:t xml:space="preserve">Responsibilities: </w:t>
      </w:r>
    </w:p>
    <w:p w14:paraId="538D87DC" w14:textId="77777777" w:rsidR="00640117" w:rsidRPr="00F43A73" w:rsidRDefault="00640117" w:rsidP="00640117">
      <w:pPr>
        <w:spacing w:line="276" w:lineRule="auto"/>
        <w:rPr>
          <w:rFonts w:ascii="Verdana" w:hAnsi="Verdana"/>
          <w:sz w:val="20"/>
          <w:szCs w:val="20"/>
        </w:rPr>
      </w:pPr>
    </w:p>
    <w:p w14:paraId="77A1E274" w14:textId="77777777" w:rsidR="00640117" w:rsidRDefault="00640117" w:rsidP="00640117">
      <w:pPr>
        <w:numPr>
          <w:ilvl w:val="0"/>
          <w:numId w:val="17"/>
        </w:numPr>
        <w:spacing w:line="276" w:lineRule="auto"/>
        <w:rPr>
          <w:rFonts w:ascii="Verdana" w:hAnsi="Verdana"/>
          <w:sz w:val="20"/>
          <w:szCs w:val="20"/>
        </w:rPr>
      </w:pPr>
      <w:r w:rsidRPr="00640117">
        <w:rPr>
          <w:rFonts w:ascii="Verdana" w:hAnsi="Verdana"/>
          <w:sz w:val="20"/>
          <w:szCs w:val="20"/>
        </w:rPr>
        <w:t>Understanding the existing integrations and architecture.</w:t>
      </w:r>
    </w:p>
    <w:p w14:paraId="18796CB0" w14:textId="77777777" w:rsidR="00640117"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054B48D3" w14:textId="77777777" w:rsidR="007F7E44"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Deployment to all the environments is u</w:t>
      </w:r>
      <w:r w:rsidR="00F3752D">
        <w:rPr>
          <w:rFonts w:ascii="Verdana" w:hAnsi="Verdana"/>
          <w:sz w:val="20"/>
          <w:szCs w:val="20"/>
        </w:rPr>
        <w:t>nder our scope and we use Cross</w:t>
      </w:r>
      <w:r w:rsidRPr="007F7E44">
        <w:rPr>
          <w:rFonts w:ascii="Verdana" w:hAnsi="Verdana"/>
          <w:sz w:val="20"/>
          <w:szCs w:val="20"/>
        </w:rPr>
        <w:t>Vista versioning deployment tool.</w:t>
      </w:r>
    </w:p>
    <w:p w14:paraId="34357290" w14:textId="77777777" w:rsidR="007F7E44" w:rsidRPr="007F7E44"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Knowledge transfer on various interfaces with in the team.</w:t>
      </w:r>
    </w:p>
    <w:p w14:paraId="0178C2BA" w14:textId="77777777" w:rsidR="00640117" w:rsidRDefault="00640117" w:rsidP="00640117">
      <w:pPr>
        <w:numPr>
          <w:ilvl w:val="0"/>
          <w:numId w:val="17"/>
        </w:numPr>
        <w:spacing w:line="276" w:lineRule="auto"/>
        <w:rPr>
          <w:rFonts w:ascii="Verdana" w:hAnsi="Verdana"/>
          <w:sz w:val="20"/>
          <w:szCs w:val="20"/>
        </w:rPr>
      </w:pPr>
      <w:r w:rsidRPr="00BB3664">
        <w:rPr>
          <w:rFonts w:ascii="Verdana" w:hAnsi="Verdana"/>
          <w:sz w:val="20"/>
          <w:szCs w:val="20"/>
        </w:rPr>
        <w:t>Developed Integration components for integration between source and target applications.</w:t>
      </w:r>
    </w:p>
    <w:p w14:paraId="10D306D5" w14:textId="77777777" w:rsidR="00640117" w:rsidRDefault="007F7E44" w:rsidP="00640117">
      <w:pPr>
        <w:numPr>
          <w:ilvl w:val="0"/>
          <w:numId w:val="17"/>
        </w:numPr>
        <w:spacing w:line="276" w:lineRule="auto"/>
        <w:rPr>
          <w:rFonts w:ascii="Verdana" w:hAnsi="Verdana"/>
          <w:sz w:val="20"/>
          <w:szCs w:val="20"/>
        </w:rPr>
      </w:pPr>
      <w:r>
        <w:rPr>
          <w:rFonts w:ascii="Verdana" w:hAnsi="Verdana"/>
          <w:sz w:val="20"/>
          <w:szCs w:val="20"/>
        </w:rPr>
        <w:t>Created topics, durable subscribers in MyWebmethodsServer</w:t>
      </w:r>
      <w:r w:rsidR="00640117">
        <w:rPr>
          <w:rFonts w:ascii="Verdana" w:hAnsi="Verdana"/>
          <w:sz w:val="20"/>
          <w:szCs w:val="20"/>
        </w:rPr>
        <w:t xml:space="preserve"> </w:t>
      </w:r>
    </w:p>
    <w:p w14:paraId="0AB9C1C5" w14:textId="77777777" w:rsidR="00AA6B5E" w:rsidRDefault="00AA6B5E" w:rsidP="00640117">
      <w:pPr>
        <w:numPr>
          <w:ilvl w:val="0"/>
          <w:numId w:val="17"/>
        </w:numPr>
        <w:spacing w:line="276" w:lineRule="auto"/>
        <w:rPr>
          <w:rFonts w:ascii="Verdana" w:hAnsi="Verdana"/>
          <w:sz w:val="20"/>
          <w:szCs w:val="20"/>
        </w:rPr>
      </w:pPr>
      <w:r>
        <w:rPr>
          <w:rFonts w:ascii="Verdana" w:hAnsi="Verdana"/>
          <w:sz w:val="20"/>
          <w:szCs w:val="20"/>
        </w:rPr>
        <w:t>Created JDBC and SAP connections</w:t>
      </w:r>
    </w:p>
    <w:p w14:paraId="134B5DE0" w14:textId="77777777" w:rsidR="00640117" w:rsidRPr="007F7E44" w:rsidRDefault="00640117" w:rsidP="007F7E44">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sidR="007F7E44">
        <w:rPr>
          <w:rFonts w:ascii="Verdana" w:hAnsi="Verdana"/>
          <w:sz w:val="20"/>
          <w:szCs w:val="20"/>
        </w:rPr>
        <w:t>s</w:t>
      </w:r>
      <w:r w:rsidRPr="00BB3664">
        <w:rPr>
          <w:rFonts w:ascii="Verdana" w:hAnsi="Verdana"/>
          <w:sz w:val="20"/>
          <w:szCs w:val="20"/>
        </w:rPr>
        <w:t>.</w:t>
      </w:r>
    </w:p>
    <w:p w14:paraId="4D5D1827" w14:textId="77777777" w:rsidR="00640117" w:rsidRDefault="00640117" w:rsidP="00751AAB">
      <w:pPr>
        <w:rPr>
          <w:rFonts w:ascii="Verdana" w:hAnsi="Verdana" w:cs="Arial"/>
          <w:b/>
          <w:sz w:val="20"/>
          <w:szCs w:val="20"/>
          <w:u w:val="single"/>
        </w:rPr>
      </w:pPr>
    </w:p>
    <w:p w14:paraId="07747417" w14:textId="71B874DE" w:rsidR="00751AAB" w:rsidRPr="00A445EC" w:rsidRDefault="00751AAB" w:rsidP="00751AAB">
      <w:pPr>
        <w:rPr>
          <w:rFonts w:ascii="Verdana" w:hAnsi="Verdana" w:cs="Arial"/>
          <w:b/>
          <w:sz w:val="20"/>
          <w:szCs w:val="20"/>
          <w:u w:val="single"/>
        </w:rPr>
      </w:pPr>
      <w:r w:rsidRPr="00A445EC">
        <w:rPr>
          <w:rFonts w:ascii="Verdana" w:hAnsi="Verdana" w:cs="Arial"/>
          <w:b/>
          <w:sz w:val="20"/>
          <w:szCs w:val="20"/>
          <w:u w:val="single"/>
        </w:rPr>
        <w:t>Project #</w:t>
      </w:r>
      <w:r w:rsidR="00A15811">
        <w:rPr>
          <w:rFonts w:ascii="Verdana" w:hAnsi="Verdana" w:cs="Arial"/>
          <w:b/>
          <w:sz w:val="20"/>
          <w:szCs w:val="20"/>
          <w:u w:val="single"/>
        </w:rPr>
        <w:t>4</w:t>
      </w:r>
    </w:p>
    <w:p w14:paraId="19963EF8" w14:textId="77777777" w:rsidR="00F43A73" w:rsidRPr="00751AAB" w:rsidRDefault="00F43A73" w:rsidP="00751AAB">
      <w:pPr>
        <w:rPr>
          <w:rFonts w:ascii="Verdana" w:hAnsi="Verdana" w:cs="Arial"/>
          <w:sz w:val="20"/>
          <w:szCs w:val="20"/>
        </w:rPr>
      </w:pPr>
    </w:p>
    <w:p w14:paraId="33FA74CE" w14:textId="77777777" w:rsidR="00751AAB" w:rsidRPr="00751AAB" w:rsidRDefault="00751AAB" w:rsidP="00751AAB">
      <w:pPr>
        <w:rPr>
          <w:rFonts w:ascii="Verdana" w:hAnsi="Verdana" w:cs="Arial"/>
          <w:sz w:val="20"/>
          <w:szCs w:val="20"/>
        </w:rPr>
      </w:pPr>
      <w:r w:rsidRPr="00751AAB">
        <w:rPr>
          <w:rFonts w:ascii="Verdana" w:hAnsi="Verdana" w:cs="Arial"/>
          <w:sz w:val="20"/>
          <w:szCs w:val="20"/>
        </w:rPr>
        <w:t xml:space="preserve">Title     </w:t>
      </w:r>
      <w:r w:rsidR="00F6288B">
        <w:rPr>
          <w:rFonts w:ascii="Verdana" w:hAnsi="Verdana" w:cs="Arial"/>
          <w:sz w:val="20"/>
          <w:szCs w:val="20"/>
        </w:rPr>
        <w:t xml:space="preserve">          </w:t>
      </w:r>
      <w:r w:rsidRPr="00751AAB">
        <w:rPr>
          <w:rFonts w:ascii="Verdana" w:hAnsi="Verdana" w:cs="Arial"/>
          <w:sz w:val="20"/>
          <w:szCs w:val="20"/>
        </w:rPr>
        <w:t xml:space="preserve"> :  </w:t>
      </w:r>
      <w:r w:rsidR="004B3F1F">
        <w:rPr>
          <w:rFonts w:ascii="Verdana" w:hAnsi="Verdana" w:cs="Arial"/>
          <w:sz w:val="20"/>
          <w:szCs w:val="20"/>
        </w:rPr>
        <w:t>Ahold Returns</w:t>
      </w:r>
    </w:p>
    <w:p w14:paraId="2A5FCBF8" w14:textId="77777777" w:rsidR="00751AAB" w:rsidRPr="00C53B47" w:rsidRDefault="00751AAB" w:rsidP="00751AAB">
      <w:pPr>
        <w:rPr>
          <w:rFonts w:ascii="Verdana" w:hAnsi="Verdana" w:cs="Arial"/>
          <w:sz w:val="20"/>
          <w:szCs w:val="20"/>
        </w:rPr>
      </w:pPr>
      <w:r w:rsidRPr="00751AAB">
        <w:rPr>
          <w:rFonts w:ascii="Verdana" w:hAnsi="Verdana" w:cs="Arial"/>
          <w:sz w:val="20"/>
          <w:szCs w:val="20"/>
        </w:rPr>
        <w:t xml:space="preserve">Client      </w:t>
      </w:r>
      <w:r w:rsidR="009746BF">
        <w:rPr>
          <w:rFonts w:ascii="Verdana" w:hAnsi="Verdana" w:cs="Arial"/>
          <w:sz w:val="20"/>
          <w:szCs w:val="20"/>
        </w:rPr>
        <w:t xml:space="preserve">  </w:t>
      </w:r>
      <w:r w:rsidR="009746BF">
        <w:rPr>
          <w:rFonts w:ascii="Verdana" w:hAnsi="Verdana" w:cs="Arial"/>
          <w:sz w:val="20"/>
          <w:szCs w:val="20"/>
        </w:rPr>
        <w:tab/>
        <w:t xml:space="preserve">  </w:t>
      </w:r>
      <w:r w:rsidRPr="00751AAB">
        <w:rPr>
          <w:rFonts w:ascii="Verdana" w:hAnsi="Verdana" w:cs="Arial"/>
          <w:sz w:val="20"/>
          <w:szCs w:val="20"/>
        </w:rPr>
        <w:t xml:space="preserve">:  </w:t>
      </w:r>
      <w:r w:rsidR="004B3F1F">
        <w:rPr>
          <w:rFonts w:ascii="Verdana" w:hAnsi="Verdana" w:cs="Arial"/>
          <w:sz w:val="20"/>
          <w:szCs w:val="20"/>
        </w:rPr>
        <w:t>Ahold</w:t>
      </w:r>
      <w:r w:rsidR="00A445EC">
        <w:rPr>
          <w:rFonts w:ascii="Verdana" w:hAnsi="Verdana" w:cs="Arial"/>
          <w:sz w:val="20"/>
          <w:szCs w:val="20"/>
        </w:rPr>
        <w:t xml:space="preserve"> </w:t>
      </w:r>
    </w:p>
    <w:p w14:paraId="3820A75C" w14:textId="77777777" w:rsidR="00751AAB" w:rsidRPr="00751AAB" w:rsidRDefault="00751AAB" w:rsidP="00751AAB">
      <w:pPr>
        <w:rPr>
          <w:rFonts w:ascii="Verdana" w:hAnsi="Verdana" w:cs="Arial"/>
          <w:sz w:val="20"/>
          <w:szCs w:val="20"/>
        </w:rPr>
      </w:pPr>
      <w:r w:rsidRPr="00751AAB">
        <w:rPr>
          <w:rFonts w:ascii="Verdana" w:hAnsi="Verdana" w:cs="Arial"/>
          <w:sz w:val="20"/>
          <w:szCs w:val="20"/>
        </w:rPr>
        <w:t>Team size</w:t>
      </w:r>
      <w:r w:rsidR="009746BF">
        <w:rPr>
          <w:rFonts w:ascii="Verdana" w:hAnsi="Verdana" w:cs="Arial"/>
          <w:sz w:val="20"/>
          <w:szCs w:val="20"/>
        </w:rPr>
        <w:tab/>
        <w:t xml:space="preserve">  </w:t>
      </w:r>
      <w:r w:rsidR="00E34B80">
        <w:rPr>
          <w:rFonts w:ascii="Verdana" w:hAnsi="Verdana" w:cs="Arial"/>
          <w:sz w:val="20"/>
          <w:szCs w:val="20"/>
        </w:rPr>
        <w:t xml:space="preserve">: </w:t>
      </w:r>
      <w:r w:rsidR="00E34850">
        <w:rPr>
          <w:rFonts w:ascii="Verdana" w:hAnsi="Verdana" w:cs="Arial"/>
          <w:sz w:val="20"/>
          <w:szCs w:val="20"/>
        </w:rPr>
        <w:t xml:space="preserve"> </w:t>
      </w:r>
      <w:r w:rsidR="00E34B80">
        <w:rPr>
          <w:rFonts w:ascii="Verdana" w:hAnsi="Verdana" w:cs="Arial"/>
          <w:sz w:val="20"/>
          <w:szCs w:val="20"/>
        </w:rPr>
        <w:t>5</w:t>
      </w:r>
    </w:p>
    <w:p w14:paraId="57C14C16" w14:textId="77777777" w:rsidR="00751AAB" w:rsidRPr="003A1A24" w:rsidRDefault="00751AAB" w:rsidP="00751AAB">
      <w:pPr>
        <w:rPr>
          <w:rFonts w:ascii="Verdana" w:hAnsi="Verdana" w:cs="Arial"/>
          <w:sz w:val="20"/>
          <w:szCs w:val="20"/>
        </w:rPr>
      </w:pPr>
      <w:r w:rsidRPr="00751AAB">
        <w:rPr>
          <w:rFonts w:ascii="Verdana" w:hAnsi="Verdana" w:cs="Arial"/>
          <w:sz w:val="20"/>
          <w:szCs w:val="20"/>
        </w:rPr>
        <w:t xml:space="preserve">Role      </w:t>
      </w:r>
      <w:r w:rsidR="009746BF">
        <w:rPr>
          <w:rFonts w:ascii="Verdana" w:hAnsi="Verdana" w:cs="Arial"/>
          <w:sz w:val="20"/>
          <w:szCs w:val="20"/>
        </w:rPr>
        <w:t xml:space="preserve">     </w:t>
      </w:r>
      <w:r w:rsidR="009746BF">
        <w:rPr>
          <w:rFonts w:ascii="Verdana" w:hAnsi="Verdana" w:cs="Arial"/>
          <w:sz w:val="20"/>
          <w:szCs w:val="20"/>
        </w:rPr>
        <w:tab/>
        <w:t xml:space="preserve"> </w:t>
      </w:r>
      <w:r w:rsidRPr="00751AAB">
        <w:rPr>
          <w:rFonts w:ascii="Verdana" w:hAnsi="Verdana" w:cs="Arial"/>
          <w:sz w:val="20"/>
          <w:szCs w:val="20"/>
        </w:rPr>
        <w:t xml:space="preserve"> :  </w:t>
      </w:r>
      <w:r w:rsidR="00F43A73" w:rsidRPr="003A1A24">
        <w:rPr>
          <w:rFonts w:ascii="Verdana" w:hAnsi="Verdana" w:cs="Arial"/>
          <w:sz w:val="20"/>
          <w:szCs w:val="20"/>
        </w:rPr>
        <w:t>Developer</w:t>
      </w:r>
      <w:r w:rsidR="00C9409F" w:rsidRPr="003A1A24">
        <w:rPr>
          <w:rFonts w:ascii="Verdana" w:hAnsi="Verdana" w:cs="Arial"/>
          <w:sz w:val="20"/>
          <w:szCs w:val="20"/>
        </w:rPr>
        <w:t>.</w:t>
      </w:r>
    </w:p>
    <w:p w14:paraId="2D90D5C3" w14:textId="77777777" w:rsidR="00751AAB" w:rsidRPr="00751AAB" w:rsidRDefault="00751AAB" w:rsidP="00751AAB">
      <w:pPr>
        <w:rPr>
          <w:rFonts w:ascii="Verdana" w:hAnsi="Verdana" w:cs="Arial"/>
          <w:sz w:val="20"/>
          <w:szCs w:val="20"/>
        </w:rPr>
      </w:pPr>
      <w:r w:rsidRPr="00751AAB">
        <w:rPr>
          <w:rFonts w:ascii="Verdana" w:hAnsi="Verdana" w:cs="Arial"/>
          <w:sz w:val="20"/>
          <w:szCs w:val="20"/>
        </w:rPr>
        <w:t xml:space="preserve">Duration   </w:t>
      </w:r>
      <w:r w:rsidR="009746BF">
        <w:rPr>
          <w:rFonts w:ascii="Verdana" w:hAnsi="Verdana" w:cs="Arial"/>
          <w:sz w:val="20"/>
          <w:szCs w:val="20"/>
        </w:rPr>
        <w:t xml:space="preserve"> </w:t>
      </w:r>
      <w:r w:rsidR="009746BF">
        <w:rPr>
          <w:rFonts w:ascii="Verdana" w:hAnsi="Verdana" w:cs="Arial"/>
          <w:sz w:val="20"/>
          <w:szCs w:val="20"/>
        </w:rPr>
        <w:tab/>
      </w:r>
      <w:r w:rsidR="001A0669">
        <w:rPr>
          <w:rFonts w:ascii="Verdana" w:hAnsi="Verdana" w:cs="Arial"/>
          <w:sz w:val="20"/>
          <w:szCs w:val="20"/>
        </w:rPr>
        <w:t xml:space="preserve">  :  </w:t>
      </w:r>
      <w:r w:rsidR="004B3F1F">
        <w:rPr>
          <w:rFonts w:ascii="Verdana" w:hAnsi="Verdana" w:cs="Arial"/>
          <w:sz w:val="20"/>
          <w:szCs w:val="20"/>
        </w:rPr>
        <w:t>Oct 2013</w:t>
      </w:r>
      <w:r w:rsidR="00821231" w:rsidRPr="004A1C8A">
        <w:rPr>
          <w:rFonts w:ascii="Verdana" w:hAnsi="Verdana" w:cs="Arial"/>
          <w:sz w:val="20"/>
          <w:szCs w:val="20"/>
        </w:rPr>
        <w:t xml:space="preserve"> – </w:t>
      </w:r>
      <w:r w:rsidR="00AA6B5E">
        <w:rPr>
          <w:rFonts w:ascii="Verdana" w:hAnsi="Verdana" w:cs="Arial"/>
          <w:sz w:val="20"/>
          <w:szCs w:val="20"/>
        </w:rPr>
        <w:t>July 2014</w:t>
      </w:r>
    </w:p>
    <w:p w14:paraId="286577A7" w14:textId="77777777" w:rsidR="0093365C" w:rsidRDefault="0093365C" w:rsidP="00E34850">
      <w:pPr>
        <w:jc w:val="both"/>
        <w:rPr>
          <w:rFonts w:ascii="Verdana" w:hAnsi="Verdana"/>
          <w:sz w:val="20"/>
          <w:szCs w:val="20"/>
        </w:rPr>
      </w:pPr>
      <w:r>
        <w:rPr>
          <w:rFonts w:ascii="Verdana" w:hAnsi="Verdana" w:cs="Arial"/>
          <w:sz w:val="20"/>
          <w:szCs w:val="20"/>
        </w:rPr>
        <w:t xml:space="preserve">Environment    </w:t>
      </w:r>
      <w:r w:rsidR="00751AAB" w:rsidRPr="00751AAB">
        <w:rPr>
          <w:rFonts w:ascii="Verdana" w:hAnsi="Verdana" w:cs="Arial"/>
          <w:sz w:val="20"/>
          <w:szCs w:val="20"/>
        </w:rPr>
        <w:t>:</w:t>
      </w:r>
      <w:r w:rsidR="00E34850">
        <w:rPr>
          <w:rFonts w:ascii="Verdana" w:hAnsi="Verdana" w:cs="Arial"/>
          <w:sz w:val="20"/>
          <w:szCs w:val="20"/>
        </w:rPr>
        <w:t xml:space="preserve">  </w:t>
      </w:r>
      <w:r w:rsidR="00D421D2">
        <w:rPr>
          <w:rFonts w:ascii="Verdana" w:hAnsi="Verdana" w:cs="Arial"/>
          <w:sz w:val="20"/>
          <w:szCs w:val="20"/>
        </w:rPr>
        <w:t>webM</w:t>
      </w:r>
      <w:r>
        <w:rPr>
          <w:rFonts w:ascii="Verdana" w:hAnsi="Verdana" w:cs="Arial"/>
          <w:sz w:val="20"/>
          <w:szCs w:val="20"/>
        </w:rPr>
        <w:t>ethods 8.0(</w:t>
      </w:r>
      <w:r w:rsidRPr="007F0F75">
        <w:rPr>
          <w:rFonts w:ascii="Verdana" w:hAnsi="Verdana"/>
          <w:sz w:val="20"/>
          <w:szCs w:val="20"/>
        </w:rPr>
        <w:t>Integration Server, Developer, D</w:t>
      </w:r>
      <w:r w:rsidR="00AB3D7F">
        <w:rPr>
          <w:rFonts w:ascii="Verdana" w:hAnsi="Verdana"/>
          <w:sz w:val="20"/>
          <w:szCs w:val="20"/>
        </w:rPr>
        <w:t>esigner,</w:t>
      </w:r>
    </w:p>
    <w:p w14:paraId="57AC0507" w14:textId="77777777" w:rsidR="00751AAB" w:rsidRPr="00B34EA7" w:rsidRDefault="0093365C" w:rsidP="0093365C">
      <w:pPr>
        <w:ind w:left="1440"/>
        <w:jc w:val="both"/>
        <w:rPr>
          <w:rFonts w:ascii="Verdana" w:hAnsi="Verdana" w:cs="Arial"/>
          <w:sz w:val="20"/>
          <w:szCs w:val="20"/>
        </w:rPr>
      </w:pPr>
      <w:r>
        <w:rPr>
          <w:rFonts w:ascii="Verdana" w:hAnsi="Verdana"/>
          <w:sz w:val="20"/>
          <w:szCs w:val="20"/>
        </w:rPr>
        <w:t xml:space="preserve">      Broker, JDBC Adapter</w:t>
      </w:r>
      <w:r>
        <w:rPr>
          <w:rFonts w:ascii="Verdana" w:hAnsi="Verdana" w:cs="Arial"/>
          <w:sz w:val="20"/>
          <w:szCs w:val="20"/>
        </w:rPr>
        <w:t>), Oracle 10g</w:t>
      </w:r>
      <w:r w:rsidR="00E34850">
        <w:rPr>
          <w:rFonts w:ascii="Verdana" w:hAnsi="Verdana" w:cs="Arial"/>
          <w:sz w:val="20"/>
          <w:szCs w:val="20"/>
        </w:rPr>
        <w:t xml:space="preserve">                                                                           </w:t>
      </w:r>
    </w:p>
    <w:p w14:paraId="7D49C2B1" w14:textId="77777777" w:rsidR="00751AAB" w:rsidRPr="00751AAB" w:rsidRDefault="00751AAB" w:rsidP="00751AAB">
      <w:pPr>
        <w:rPr>
          <w:rFonts w:ascii="Verdana" w:hAnsi="Verdana" w:cs="Arial"/>
          <w:sz w:val="20"/>
          <w:szCs w:val="20"/>
        </w:rPr>
      </w:pPr>
    </w:p>
    <w:p w14:paraId="11BF08C0" w14:textId="77777777" w:rsidR="00F43A73" w:rsidRDefault="00751AAB" w:rsidP="00F43A73">
      <w:pPr>
        <w:rPr>
          <w:rFonts w:ascii="Verdana" w:hAnsi="Verdana" w:cs="Arial"/>
          <w:sz w:val="20"/>
          <w:szCs w:val="20"/>
        </w:rPr>
      </w:pPr>
      <w:r w:rsidRPr="00BD0DD1">
        <w:rPr>
          <w:rFonts w:ascii="Verdana" w:hAnsi="Verdana" w:cs="Arial"/>
          <w:b/>
          <w:sz w:val="20"/>
          <w:szCs w:val="20"/>
        </w:rPr>
        <w:t>Description:</w:t>
      </w:r>
    </w:p>
    <w:p w14:paraId="68BF5862" w14:textId="77777777" w:rsidR="00F43A73" w:rsidRPr="00F43A73" w:rsidRDefault="00F43A73" w:rsidP="00F43A73">
      <w:pPr>
        <w:rPr>
          <w:rFonts w:ascii="Verdana" w:hAnsi="Verdana"/>
          <w:bCs/>
          <w:sz w:val="20"/>
          <w:szCs w:val="20"/>
        </w:rPr>
      </w:pPr>
    </w:p>
    <w:p w14:paraId="0FAE8F02" w14:textId="77777777" w:rsidR="00496935" w:rsidRDefault="00D42E26" w:rsidP="00D42E26">
      <w:pPr>
        <w:spacing w:line="276" w:lineRule="auto"/>
        <w:jc w:val="both"/>
        <w:rPr>
          <w:rFonts w:ascii="Verdana" w:hAnsi="Verdana" w:cs="Arial"/>
          <w:sz w:val="20"/>
          <w:szCs w:val="20"/>
        </w:rPr>
      </w:pPr>
      <w:r w:rsidRPr="00D42E26">
        <w:rPr>
          <w:rFonts w:ascii="Verdana" w:hAnsi="Verdana" w:cs="Arial"/>
          <w:sz w:val="20"/>
          <w:szCs w:val="20"/>
        </w:rPr>
        <w:t xml:space="preserve">Ahold is a Dutch international retailer based in Amsterdam, Netherlands. </w:t>
      </w:r>
      <w:r w:rsidR="00DC0616">
        <w:rPr>
          <w:rFonts w:ascii="Verdana" w:hAnsi="Verdana" w:cs="Arial"/>
          <w:sz w:val="20"/>
          <w:szCs w:val="20"/>
        </w:rPr>
        <w:t>It is the</w:t>
      </w:r>
      <w:r w:rsidR="00F44C9A">
        <w:rPr>
          <w:rFonts w:ascii="Verdana" w:hAnsi="Verdana" w:cs="Arial"/>
          <w:sz w:val="20"/>
          <w:szCs w:val="20"/>
        </w:rPr>
        <w:t xml:space="preserve"> largest</w:t>
      </w:r>
      <w:r w:rsidR="00DC0616">
        <w:rPr>
          <w:rFonts w:ascii="Verdana" w:hAnsi="Verdana" w:cs="Arial"/>
          <w:sz w:val="20"/>
          <w:szCs w:val="20"/>
        </w:rPr>
        <w:t xml:space="preserve"> </w:t>
      </w:r>
      <w:r w:rsidR="00DA5B52">
        <w:rPr>
          <w:rFonts w:ascii="Verdana" w:hAnsi="Verdana" w:cs="Arial"/>
          <w:sz w:val="20"/>
          <w:szCs w:val="20"/>
        </w:rPr>
        <w:t>grocery</w:t>
      </w:r>
      <w:r w:rsidR="00DC0616">
        <w:rPr>
          <w:rFonts w:ascii="Verdana" w:hAnsi="Verdana" w:cs="Arial"/>
          <w:sz w:val="20"/>
          <w:szCs w:val="20"/>
        </w:rPr>
        <w:t xml:space="preserve"> chain in Netherlands. </w:t>
      </w:r>
      <w:r w:rsidRPr="00D42E26">
        <w:rPr>
          <w:rFonts w:ascii="Verdana" w:hAnsi="Verdana" w:cs="Arial"/>
          <w:sz w:val="20"/>
          <w:szCs w:val="20"/>
        </w:rPr>
        <w:t>The project involved integrating customer Dispatch Advice, Receiving Dispatch Advice, Inventory Report and External Goods Receipt from different systems.</w:t>
      </w:r>
      <w:r w:rsidR="005E6D0E">
        <w:rPr>
          <w:rFonts w:ascii="Verdana" w:hAnsi="Verdana" w:cs="Arial"/>
          <w:sz w:val="20"/>
          <w:szCs w:val="20"/>
        </w:rPr>
        <w:t xml:space="preserve"> </w:t>
      </w:r>
      <w:r w:rsidR="005E6D0E" w:rsidRPr="00FE58AB">
        <w:rPr>
          <w:rFonts w:ascii="Verdana" w:hAnsi="Verdana" w:cs="Arial"/>
          <w:sz w:val="20"/>
          <w:szCs w:val="20"/>
        </w:rPr>
        <w:t>Th</w:t>
      </w:r>
      <w:r w:rsidR="005E6D0E">
        <w:rPr>
          <w:rFonts w:ascii="Verdana" w:hAnsi="Verdana" w:cs="Arial"/>
          <w:sz w:val="20"/>
          <w:szCs w:val="20"/>
        </w:rPr>
        <w:t>e main objectives at Ahold are m</w:t>
      </w:r>
      <w:r w:rsidR="005E6D0E" w:rsidRPr="00FE58AB">
        <w:rPr>
          <w:rFonts w:ascii="Verdana" w:hAnsi="Verdana" w:cs="Arial"/>
          <w:sz w:val="20"/>
          <w:szCs w:val="20"/>
        </w:rPr>
        <w:t>ore accurate counts, Central monitoring of the quality of coun</w:t>
      </w:r>
      <w:r w:rsidR="005E6D0E">
        <w:rPr>
          <w:rFonts w:ascii="Verdana" w:hAnsi="Verdana" w:cs="Arial"/>
          <w:sz w:val="20"/>
          <w:szCs w:val="20"/>
        </w:rPr>
        <w:t>ting, Better use of the counts</w:t>
      </w:r>
      <w:r w:rsidR="005E6D0E" w:rsidRPr="00FE58AB">
        <w:rPr>
          <w:rFonts w:ascii="Verdana" w:hAnsi="Verdana" w:cs="Arial"/>
          <w:sz w:val="20"/>
          <w:szCs w:val="20"/>
        </w:rPr>
        <w:t xml:space="preserve"> by improved d</w:t>
      </w:r>
      <w:r w:rsidR="005E6D0E">
        <w:rPr>
          <w:rFonts w:ascii="Verdana" w:hAnsi="Verdana" w:cs="Arial"/>
          <w:sz w:val="20"/>
          <w:szCs w:val="20"/>
        </w:rPr>
        <w:t>istribution over locations and s</w:t>
      </w:r>
      <w:r w:rsidR="005E6D0E" w:rsidRPr="00FE58AB">
        <w:rPr>
          <w:rFonts w:ascii="Verdana" w:hAnsi="Verdana" w:cs="Arial"/>
          <w:sz w:val="20"/>
          <w:szCs w:val="20"/>
        </w:rPr>
        <w:t>implification and time saving in stores.</w:t>
      </w:r>
    </w:p>
    <w:p w14:paraId="36B0E651" w14:textId="77777777" w:rsidR="00E74D6E" w:rsidRPr="00DC0616" w:rsidRDefault="00E74D6E" w:rsidP="00D42E26">
      <w:pPr>
        <w:spacing w:line="276" w:lineRule="auto"/>
        <w:jc w:val="both"/>
        <w:rPr>
          <w:rFonts w:ascii="Verdana" w:hAnsi="Verdana" w:cs="Arial"/>
          <w:sz w:val="20"/>
          <w:szCs w:val="20"/>
        </w:rPr>
      </w:pPr>
    </w:p>
    <w:p w14:paraId="3B8079CF" w14:textId="77777777" w:rsidR="00C8675C" w:rsidRDefault="00751AAB" w:rsidP="00C8675C">
      <w:pPr>
        <w:rPr>
          <w:rFonts w:ascii="Verdana" w:hAnsi="Verdana" w:cs="Arial"/>
          <w:b/>
          <w:sz w:val="20"/>
          <w:szCs w:val="20"/>
        </w:rPr>
      </w:pPr>
      <w:r w:rsidRPr="00BD0DD1">
        <w:rPr>
          <w:rFonts w:ascii="Verdana" w:hAnsi="Verdana" w:cs="Arial"/>
          <w:b/>
          <w:sz w:val="20"/>
          <w:szCs w:val="20"/>
        </w:rPr>
        <w:t xml:space="preserve">Responsibilities: </w:t>
      </w:r>
    </w:p>
    <w:p w14:paraId="4ACDBF82" w14:textId="77777777" w:rsidR="00F43A73" w:rsidRPr="00F43A73" w:rsidRDefault="00F43A73" w:rsidP="00FF6B07">
      <w:pPr>
        <w:spacing w:line="276" w:lineRule="auto"/>
        <w:rPr>
          <w:rFonts w:ascii="Verdana" w:hAnsi="Verdana"/>
          <w:sz w:val="20"/>
          <w:szCs w:val="20"/>
        </w:rPr>
      </w:pPr>
    </w:p>
    <w:p w14:paraId="5238B8BD" w14:textId="77777777" w:rsidR="00545182" w:rsidRDefault="00545182" w:rsidP="00545182">
      <w:pPr>
        <w:numPr>
          <w:ilvl w:val="0"/>
          <w:numId w:val="17"/>
        </w:numPr>
        <w:spacing w:line="276" w:lineRule="auto"/>
        <w:rPr>
          <w:rFonts w:ascii="Verdana" w:hAnsi="Verdana"/>
          <w:sz w:val="20"/>
          <w:szCs w:val="20"/>
        </w:rPr>
      </w:pPr>
      <w:r>
        <w:rPr>
          <w:rFonts w:ascii="Verdana" w:hAnsi="Verdana"/>
          <w:sz w:val="20"/>
          <w:szCs w:val="20"/>
        </w:rPr>
        <w:t>Involved in developing Dispatch Advice, Inventory Report, External Goods Receipt interfaces.</w:t>
      </w:r>
    </w:p>
    <w:p w14:paraId="651414AF"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Developed Integration components for integration between source and target applications.</w:t>
      </w:r>
    </w:p>
    <w:p w14:paraId="4E6A583D"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Created publication, su</w:t>
      </w:r>
      <w:r w:rsidR="00DA5B52">
        <w:rPr>
          <w:rFonts w:ascii="Verdana" w:hAnsi="Verdana"/>
          <w:sz w:val="20"/>
          <w:szCs w:val="20"/>
        </w:rPr>
        <w:t>bscription services and</w:t>
      </w:r>
      <w:r>
        <w:rPr>
          <w:rFonts w:ascii="Verdana" w:hAnsi="Verdana"/>
          <w:sz w:val="20"/>
          <w:szCs w:val="20"/>
        </w:rPr>
        <w:t xml:space="preserve"> Triggers. </w:t>
      </w:r>
    </w:p>
    <w:p w14:paraId="60C7EDC1" w14:textId="77777777" w:rsidR="00545182" w:rsidRPr="00302358"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 developed xml and ff schemas.</w:t>
      </w:r>
    </w:p>
    <w:p w14:paraId="70F8FDE5" w14:textId="77777777" w:rsidR="00545182" w:rsidRPr="00302358" w:rsidRDefault="00545182" w:rsidP="00545182">
      <w:pPr>
        <w:numPr>
          <w:ilvl w:val="0"/>
          <w:numId w:val="17"/>
        </w:numPr>
        <w:spacing w:line="276" w:lineRule="auto"/>
        <w:rPr>
          <w:rFonts w:ascii="Verdana" w:hAnsi="Verdana" w:cs="Arial"/>
          <w:sz w:val="20"/>
          <w:szCs w:val="20"/>
        </w:rPr>
      </w:pPr>
      <w:r>
        <w:rPr>
          <w:rFonts w:ascii="Verdana" w:hAnsi="Verdana"/>
          <w:sz w:val="20"/>
          <w:szCs w:val="20"/>
        </w:rPr>
        <w:t>Involved in processing of EANCOM EDI documents.</w:t>
      </w:r>
    </w:p>
    <w:p w14:paraId="1B3132E7" w14:textId="77777777" w:rsidR="00545182" w:rsidRPr="00302358" w:rsidRDefault="00545182" w:rsidP="00545182">
      <w:pPr>
        <w:numPr>
          <w:ilvl w:val="0"/>
          <w:numId w:val="17"/>
        </w:numPr>
        <w:spacing w:line="276" w:lineRule="auto"/>
        <w:rPr>
          <w:rFonts w:ascii="Verdana" w:hAnsi="Verdana"/>
          <w:sz w:val="20"/>
          <w:szCs w:val="20"/>
        </w:rPr>
      </w:pPr>
      <w:r w:rsidRPr="009D1DE4">
        <w:rPr>
          <w:rFonts w:ascii="Verdana" w:hAnsi="Verdana"/>
          <w:sz w:val="20"/>
          <w:szCs w:val="20"/>
        </w:rPr>
        <w:t>Involved in configuring JDBC Adapter.</w:t>
      </w:r>
    </w:p>
    <w:p w14:paraId="497A935F" w14:textId="77777777" w:rsidR="00545182" w:rsidRPr="00BB3664"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Inserted/Updated/Selected data into/from the database using JDBC adapter.</w:t>
      </w:r>
    </w:p>
    <w:p w14:paraId="7E7479FA" w14:textId="77777777" w:rsidR="00545182" w:rsidRPr="003A1A24" w:rsidRDefault="00545182" w:rsidP="00545182">
      <w:pPr>
        <w:numPr>
          <w:ilvl w:val="0"/>
          <w:numId w:val="17"/>
        </w:numPr>
        <w:spacing w:line="276" w:lineRule="auto"/>
        <w:rPr>
          <w:rFonts w:ascii="Verdana" w:hAnsi="Verdana" w:cs="Arial"/>
          <w:sz w:val="20"/>
          <w:szCs w:val="20"/>
        </w:rPr>
      </w:pPr>
      <w:r>
        <w:rPr>
          <w:rFonts w:ascii="Verdana" w:hAnsi="Verdana"/>
          <w:sz w:val="20"/>
          <w:szCs w:val="20"/>
        </w:rPr>
        <w:t xml:space="preserve">Also involved in writing stored procedures.  </w:t>
      </w:r>
    </w:p>
    <w:p w14:paraId="55785D30" w14:textId="77777777" w:rsidR="003A5212" w:rsidRDefault="003A5212" w:rsidP="00311E21">
      <w:pPr>
        <w:rPr>
          <w:rFonts w:ascii="Verdana" w:hAnsi="Verdana"/>
          <w:b/>
          <w:sz w:val="20"/>
          <w:szCs w:val="20"/>
          <w:u w:val="single"/>
        </w:rPr>
      </w:pPr>
    </w:p>
    <w:p w14:paraId="059BCD89" w14:textId="58EDAE95" w:rsidR="003A5212" w:rsidRPr="00A445EC" w:rsidRDefault="003A5212" w:rsidP="003A5212">
      <w:pPr>
        <w:rPr>
          <w:rFonts w:ascii="Verdana" w:hAnsi="Verdana" w:cs="Arial"/>
          <w:b/>
          <w:sz w:val="20"/>
          <w:szCs w:val="20"/>
          <w:u w:val="single"/>
        </w:rPr>
      </w:pPr>
      <w:r w:rsidRPr="00A445EC">
        <w:rPr>
          <w:rFonts w:ascii="Verdana" w:hAnsi="Verdana" w:cs="Arial"/>
          <w:b/>
          <w:sz w:val="20"/>
          <w:szCs w:val="20"/>
          <w:u w:val="single"/>
        </w:rPr>
        <w:t>Project #</w:t>
      </w:r>
      <w:r w:rsidR="00A15811">
        <w:rPr>
          <w:rFonts w:ascii="Verdana" w:hAnsi="Verdana" w:cs="Arial"/>
          <w:b/>
          <w:sz w:val="20"/>
          <w:szCs w:val="20"/>
          <w:u w:val="single"/>
        </w:rPr>
        <w:t>5</w:t>
      </w:r>
    </w:p>
    <w:p w14:paraId="4528C51B" w14:textId="77777777" w:rsidR="003A5212" w:rsidRPr="00751AAB" w:rsidRDefault="003A5212" w:rsidP="003A5212">
      <w:pPr>
        <w:rPr>
          <w:rFonts w:ascii="Verdana" w:hAnsi="Verdana" w:cs="Arial"/>
          <w:sz w:val="20"/>
          <w:szCs w:val="20"/>
        </w:rPr>
      </w:pPr>
    </w:p>
    <w:p w14:paraId="481E6976" w14:textId="77777777" w:rsidR="003A5212" w:rsidRPr="00751AAB" w:rsidRDefault="003A5212" w:rsidP="003A5212">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r>
        <w:rPr>
          <w:rFonts w:ascii="Verdana" w:hAnsi="Verdana" w:cs="Arial"/>
          <w:sz w:val="20"/>
          <w:szCs w:val="20"/>
        </w:rPr>
        <w:t>Elemica Integration</w:t>
      </w:r>
    </w:p>
    <w:p w14:paraId="51C0A6BD" w14:textId="77777777" w:rsidR="003A5212" w:rsidRPr="00C53B47" w:rsidRDefault="003A5212" w:rsidP="003A5212">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Pr>
          <w:rFonts w:ascii="Verdana" w:hAnsi="Verdana" w:cs="Arial"/>
          <w:sz w:val="20"/>
          <w:szCs w:val="20"/>
        </w:rPr>
        <w:t xml:space="preserve">Elemica </w:t>
      </w:r>
    </w:p>
    <w:p w14:paraId="66C97673" w14:textId="77777777" w:rsidR="003A5212" w:rsidRPr="00751AAB" w:rsidRDefault="003A5212" w:rsidP="003A5212">
      <w:pPr>
        <w:rPr>
          <w:rFonts w:ascii="Verdana" w:hAnsi="Verdana" w:cs="Arial"/>
          <w:sz w:val="20"/>
          <w:szCs w:val="20"/>
        </w:rPr>
      </w:pPr>
      <w:r w:rsidRPr="00751AAB">
        <w:rPr>
          <w:rFonts w:ascii="Verdana" w:hAnsi="Verdana" w:cs="Arial"/>
          <w:sz w:val="20"/>
          <w:szCs w:val="20"/>
        </w:rPr>
        <w:lastRenderedPageBreak/>
        <w:t>Team size</w:t>
      </w:r>
      <w:r>
        <w:rPr>
          <w:rFonts w:ascii="Verdana" w:hAnsi="Verdana" w:cs="Arial"/>
          <w:sz w:val="20"/>
          <w:szCs w:val="20"/>
        </w:rPr>
        <w:tab/>
        <w:t xml:space="preserve">  :  </w:t>
      </w:r>
      <w:r w:rsidR="00021735">
        <w:rPr>
          <w:rFonts w:ascii="Verdana" w:hAnsi="Verdana" w:cs="Arial"/>
          <w:sz w:val="20"/>
          <w:szCs w:val="20"/>
        </w:rPr>
        <w:t>10</w:t>
      </w:r>
    </w:p>
    <w:p w14:paraId="59D21927" w14:textId="77777777" w:rsidR="003A5212" w:rsidRPr="003A1A24" w:rsidRDefault="003A5212" w:rsidP="003A5212">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Pr="003A1A24">
        <w:rPr>
          <w:rFonts w:ascii="Verdana" w:hAnsi="Verdana" w:cs="Arial"/>
          <w:sz w:val="20"/>
          <w:szCs w:val="20"/>
        </w:rPr>
        <w:t>Developer.</w:t>
      </w:r>
    </w:p>
    <w:p w14:paraId="6C1BE547" w14:textId="77777777" w:rsidR="003A5212" w:rsidRPr="00751AAB" w:rsidRDefault="003A5212" w:rsidP="003A5212">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w:t>
      </w:r>
      <w:r w:rsidR="00532C56">
        <w:rPr>
          <w:rFonts w:ascii="Verdana" w:hAnsi="Verdana" w:cs="Arial"/>
          <w:sz w:val="20"/>
          <w:szCs w:val="20"/>
        </w:rPr>
        <w:t>Nov 2012</w:t>
      </w:r>
      <w:r w:rsidRPr="004A1C8A">
        <w:rPr>
          <w:rFonts w:ascii="Verdana" w:hAnsi="Verdana" w:cs="Arial"/>
          <w:sz w:val="20"/>
          <w:szCs w:val="20"/>
        </w:rPr>
        <w:t xml:space="preserve"> – </w:t>
      </w:r>
      <w:r w:rsidR="00532C56">
        <w:rPr>
          <w:rFonts w:ascii="Verdana" w:hAnsi="Verdana" w:cs="Arial"/>
          <w:sz w:val="20"/>
          <w:szCs w:val="20"/>
        </w:rPr>
        <w:t>S</w:t>
      </w:r>
      <w:r w:rsidR="00021735">
        <w:rPr>
          <w:rFonts w:ascii="Verdana" w:hAnsi="Verdana" w:cs="Arial"/>
          <w:sz w:val="20"/>
          <w:szCs w:val="20"/>
        </w:rPr>
        <w:t>ept 2013</w:t>
      </w:r>
    </w:p>
    <w:p w14:paraId="0537B528" w14:textId="77777777" w:rsidR="00DC0AD2" w:rsidRDefault="003A5212" w:rsidP="00DC0AD2">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Webmethods 7.2(</w:t>
      </w:r>
      <w:r w:rsidRPr="007F0F75">
        <w:rPr>
          <w:rFonts w:ascii="Verdana" w:hAnsi="Verdana"/>
          <w:sz w:val="20"/>
          <w:szCs w:val="20"/>
        </w:rPr>
        <w:t>Integration Server, Developer, D</w:t>
      </w:r>
      <w:r w:rsidR="0027314A">
        <w:rPr>
          <w:rFonts w:ascii="Verdana" w:hAnsi="Verdana"/>
          <w:sz w:val="20"/>
          <w:szCs w:val="20"/>
        </w:rPr>
        <w:t>esigner</w:t>
      </w:r>
      <w:r>
        <w:rPr>
          <w:rFonts w:ascii="Verdana" w:hAnsi="Verdana"/>
          <w:sz w:val="20"/>
          <w:szCs w:val="20"/>
        </w:rPr>
        <w:t xml:space="preserve">, JDBC </w:t>
      </w:r>
    </w:p>
    <w:p w14:paraId="452D636C" w14:textId="77777777" w:rsidR="003A5212" w:rsidRPr="00B34EA7" w:rsidRDefault="00DC0AD2" w:rsidP="00DC0AD2">
      <w:pPr>
        <w:jc w:val="both"/>
        <w:rPr>
          <w:rFonts w:ascii="Verdana" w:hAnsi="Verdana" w:cs="Arial"/>
          <w:sz w:val="20"/>
          <w:szCs w:val="20"/>
        </w:rPr>
      </w:pPr>
      <w:r>
        <w:rPr>
          <w:rFonts w:ascii="Verdana" w:hAnsi="Verdana"/>
          <w:sz w:val="20"/>
          <w:szCs w:val="20"/>
        </w:rPr>
        <w:t xml:space="preserve">                         </w:t>
      </w:r>
      <w:r w:rsidR="003A5212">
        <w:rPr>
          <w:rFonts w:ascii="Verdana" w:hAnsi="Verdana"/>
          <w:sz w:val="20"/>
          <w:szCs w:val="20"/>
        </w:rPr>
        <w:t>Adapter</w:t>
      </w:r>
      <w:r w:rsidR="003A5212">
        <w:rPr>
          <w:rFonts w:ascii="Verdana" w:hAnsi="Verdana" w:cs="Arial"/>
          <w:sz w:val="20"/>
          <w:szCs w:val="20"/>
        </w:rPr>
        <w:t xml:space="preserve">), Oracle 10g                                                                           </w:t>
      </w:r>
    </w:p>
    <w:p w14:paraId="794C004C" w14:textId="77777777" w:rsidR="003A5212" w:rsidRPr="00751AAB" w:rsidRDefault="003A5212" w:rsidP="003A5212">
      <w:pPr>
        <w:rPr>
          <w:rFonts w:ascii="Verdana" w:hAnsi="Verdana" w:cs="Arial"/>
          <w:sz w:val="20"/>
          <w:szCs w:val="20"/>
        </w:rPr>
      </w:pPr>
    </w:p>
    <w:p w14:paraId="73B44A2F" w14:textId="77777777" w:rsidR="003A5212" w:rsidRPr="00E74D6E" w:rsidRDefault="003A5212" w:rsidP="003A5212">
      <w:pPr>
        <w:rPr>
          <w:rFonts w:ascii="Verdana" w:hAnsi="Verdana" w:cs="Arial"/>
          <w:sz w:val="20"/>
          <w:szCs w:val="20"/>
        </w:rPr>
      </w:pPr>
      <w:r w:rsidRPr="00BD0DD1">
        <w:rPr>
          <w:rFonts w:ascii="Verdana" w:hAnsi="Verdana" w:cs="Arial"/>
          <w:b/>
          <w:sz w:val="20"/>
          <w:szCs w:val="20"/>
        </w:rPr>
        <w:t>Description:</w:t>
      </w:r>
    </w:p>
    <w:p w14:paraId="668EE089" w14:textId="77777777" w:rsidR="00335E15" w:rsidRDefault="00A84DBE" w:rsidP="00A84DBE">
      <w:pPr>
        <w:rPr>
          <w:rFonts w:ascii="Verdana" w:hAnsi="Verdana" w:cs="Arial"/>
          <w:sz w:val="20"/>
          <w:szCs w:val="20"/>
        </w:rPr>
      </w:pPr>
      <w:r w:rsidRPr="00A84DBE">
        <w:rPr>
          <w:rFonts w:ascii="Verdana" w:hAnsi="Verdana" w:cs="Arial"/>
          <w:sz w:val="20"/>
          <w:szCs w:val="20"/>
        </w:rPr>
        <w:t>Elemica delivers state-of-the-art sourcing and supply chain integration services in the areas of c</w:t>
      </w:r>
      <w:r>
        <w:rPr>
          <w:rFonts w:ascii="Verdana" w:hAnsi="Verdana" w:cs="Arial"/>
          <w:sz w:val="20"/>
          <w:szCs w:val="20"/>
        </w:rPr>
        <w:t xml:space="preserve">ustomer &amp; supplier management, </w:t>
      </w:r>
      <w:r w:rsidRPr="00A84DBE">
        <w:rPr>
          <w:rFonts w:ascii="Verdana" w:hAnsi="Verdana" w:cs="Arial"/>
          <w:sz w:val="20"/>
          <w:szCs w:val="20"/>
        </w:rPr>
        <w:t xml:space="preserve">strategic sourcing, and logistics - promoting new levels of efficiency and profitability for a leaner and more fully optimized supply chain. Elemica's model unites global trade partners and provides an integrated framework </w:t>
      </w:r>
      <w:r w:rsidR="0073144B">
        <w:rPr>
          <w:rFonts w:ascii="Verdana" w:hAnsi="Verdana" w:cs="Arial"/>
          <w:sz w:val="20"/>
          <w:szCs w:val="20"/>
        </w:rPr>
        <w:t>in which they conduct business. This project involved in convert source partner data to target partner data</w:t>
      </w:r>
      <w:r w:rsidR="00B66106">
        <w:rPr>
          <w:rFonts w:ascii="Verdana" w:hAnsi="Verdana" w:cs="Arial"/>
          <w:sz w:val="20"/>
          <w:szCs w:val="20"/>
        </w:rPr>
        <w:t>.</w:t>
      </w:r>
    </w:p>
    <w:p w14:paraId="1248E487" w14:textId="77777777" w:rsidR="003610A0" w:rsidRDefault="003610A0" w:rsidP="00A84DBE">
      <w:pPr>
        <w:rPr>
          <w:rFonts w:ascii="Verdana" w:hAnsi="Verdana" w:cs="Arial"/>
          <w:sz w:val="20"/>
          <w:szCs w:val="20"/>
        </w:rPr>
      </w:pPr>
    </w:p>
    <w:p w14:paraId="1173D315" w14:textId="77777777" w:rsidR="003A5212" w:rsidRPr="00B66106" w:rsidRDefault="003A5212" w:rsidP="00A84DBE">
      <w:pPr>
        <w:rPr>
          <w:rFonts w:ascii="Verdana" w:hAnsi="Verdana" w:cs="Arial"/>
          <w:sz w:val="20"/>
          <w:szCs w:val="20"/>
        </w:rPr>
      </w:pPr>
      <w:r w:rsidRPr="00BD0DD1">
        <w:rPr>
          <w:rFonts w:ascii="Verdana" w:hAnsi="Verdana" w:cs="Arial"/>
          <w:b/>
          <w:sz w:val="20"/>
          <w:szCs w:val="20"/>
        </w:rPr>
        <w:t xml:space="preserve">Responsibilities: </w:t>
      </w:r>
    </w:p>
    <w:p w14:paraId="23757D69" w14:textId="77777777" w:rsidR="003A5212" w:rsidRPr="00F43A73" w:rsidRDefault="003A5212" w:rsidP="003A5212">
      <w:pPr>
        <w:spacing w:line="276" w:lineRule="auto"/>
        <w:rPr>
          <w:rFonts w:ascii="Verdana" w:hAnsi="Verdana"/>
          <w:sz w:val="20"/>
          <w:szCs w:val="20"/>
        </w:rPr>
      </w:pPr>
    </w:p>
    <w:p w14:paraId="6D58E222"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 xml:space="preserve">Configured Partner Data in Trading Networks.  </w:t>
      </w:r>
    </w:p>
    <w:p w14:paraId="05E82D03"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Extensively worked in processing Documents using Trading Networks.</w:t>
      </w:r>
    </w:p>
    <w:p w14:paraId="37138CE7" w14:textId="77777777" w:rsidR="00545182" w:rsidRPr="00666001" w:rsidRDefault="00545182" w:rsidP="00545182">
      <w:pPr>
        <w:numPr>
          <w:ilvl w:val="0"/>
          <w:numId w:val="17"/>
        </w:numPr>
        <w:spacing w:line="276" w:lineRule="auto"/>
        <w:rPr>
          <w:rFonts w:ascii="Verdana" w:hAnsi="Verdana" w:cs="Arial"/>
          <w:sz w:val="20"/>
          <w:szCs w:val="20"/>
        </w:rPr>
      </w:pPr>
      <w:r w:rsidRPr="00666001">
        <w:rPr>
          <w:rFonts w:ascii="Verdana" w:hAnsi="Verdana"/>
          <w:sz w:val="20"/>
          <w:szCs w:val="20"/>
        </w:rPr>
        <w:t>Worked extensively on proprietary data transformation, especially Flat File and XML documents.</w:t>
      </w:r>
    </w:p>
    <w:p w14:paraId="04115855" w14:textId="77777777" w:rsidR="00545182" w:rsidRPr="003A1A24" w:rsidRDefault="00545182" w:rsidP="00545182">
      <w:pPr>
        <w:numPr>
          <w:ilvl w:val="0"/>
          <w:numId w:val="17"/>
        </w:numPr>
        <w:spacing w:line="276" w:lineRule="auto"/>
        <w:rPr>
          <w:rFonts w:ascii="Verdana" w:hAnsi="Verdana" w:cs="Arial"/>
          <w:sz w:val="20"/>
          <w:szCs w:val="20"/>
        </w:rPr>
      </w:pPr>
      <w:r>
        <w:rPr>
          <w:rFonts w:ascii="Verdana" w:hAnsi="Verdana"/>
          <w:sz w:val="20"/>
          <w:szCs w:val="20"/>
        </w:rPr>
        <w:t>Involved in mapping of XML docs to EDI docs.</w:t>
      </w:r>
    </w:p>
    <w:p w14:paraId="28766343" w14:textId="77777777" w:rsidR="00021735" w:rsidRPr="00545182"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Inserted/Updated/Selected data into/from</w:t>
      </w:r>
      <w:r w:rsidR="00493D74">
        <w:rPr>
          <w:rFonts w:ascii="Verdana" w:hAnsi="Verdana"/>
          <w:sz w:val="20"/>
          <w:szCs w:val="20"/>
        </w:rPr>
        <w:t xml:space="preserve"> the database</w:t>
      </w:r>
      <w:r w:rsidRPr="00BB3664">
        <w:rPr>
          <w:rFonts w:ascii="Verdana" w:hAnsi="Verdana"/>
          <w:sz w:val="20"/>
          <w:szCs w:val="20"/>
        </w:rPr>
        <w:t>.</w:t>
      </w:r>
    </w:p>
    <w:p w14:paraId="60CAC586" w14:textId="77777777" w:rsidR="009517F6" w:rsidRDefault="009517F6" w:rsidP="00311E21">
      <w:pPr>
        <w:rPr>
          <w:rFonts w:ascii="Verdana" w:hAnsi="Verdana"/>
          <w:b/>
          <w:sz w:val="20"/>
          <w:szCs w:val="20"/>
          <w:u w:val="single"/>
        </w:rPr>
      </w:pPr>
    </w:p>
    <w:p w14:paraId="5E088AC2" w14:textId="52192075" w:rsidR="00311E21" w:rsidRPr="00A445EC" w:rsidRDefault="00311E21" w:rsidP="00311E21">
      <w:pPr>
        <w:rPr>
          <w:rFonts w:ascii="Verdana" w:hAnsi="Verdana"/>
          <w:b/>
          <w:sz w:val="20"/>
          <w:szCs w:val="20"/>
          <w:u w:val="single"/>
        </w:rPr>
      </w:pPr>
      <w:r w:rsidRPr="00A445EC">
        <w:rPr>
          <w:rFonts w:ascii="Verdana" w:hAnsi="Verdana"/>
          <w:b/>
          <w:sz w:val="20"/>
          <w:szCs w:val="20"/>
          <w:u w:val="single"/>
        </w:rPr>
        <w:t>Project #</w:t>
      </w:r>
      <w:r w:rsidR="00A15811">
        <w:rPr>
          <w:rFonts w:ascii="Verdana" w:hAnsi="Verdana"/>
          <w:b/>
          <w:sz w:val="20"/>
          <w:szCs w:val="20"/>
          <w:u w:val="single"/>
        </w:rPr>
        <w:t>6</w:t>
      </w:r>
    </w:p>
    <w:p w14:paraId="08C00F98" w14:textId="77777777" w:rsidR="00311E21" w:rsidRPr="00E87239" w:rsidRDefault="00311E21" w:rsidP="00311E21">
      <w:pPr>
        <w:rPr>
          <w:b/>
          <w:bCs/>
          <w:u w:val="single"/>
        </w:rPr>
      </w:pPr>
    </w:p>
    <w:p w14:paraId="4B22E8E6" w14:textId="77777777" w:rsidR="00311E21" w:rsidRPr="00A445EC" w:rsidRDefault="00311E21" w:rsidP="00311E21">
      <w:pPr>
        <w:rPr>
          <w:rFonts w:ascii="Verdana" w:hAnsi="Verdana"/>
          <w:sz w:val="20"/>
          <w:szCs w:val="20"/>
        </w:rPr>
      </w:pPr>
      <w:r w:rsidRPr="00A445EC">
        <w:rPr>
          <w:rFonts w:ascii="Verdana" w:hAnsi="Verdana"/>
          <w:sz w:val="20"/>
          <w:szCs w:val="20"/>
        </w:rPr>
        <w:t>Title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9517F6">
        <w:rPr>
          <w:rFonts w:ascii="Verdana" w:hAnsi="Verdana"/>
          <w:sz w:val="20"/>
          <w:szCs w:val="20"/>
        </w:rPr>
        <w:t>G-Star Integration</w:t>
      </w:r>
      <w:r>
        <w:rPr>
          <w:rFonts w:ascii="Verdana" w:hAnsi="Verdana"/>
          <w:sz w:val="20"/>
          <w:szCs w:val="20"/>
        </w:rPr>
        <w:t xml:space="preserve"> </w:t>
      </w:r>
    </w:p>
    <w:p w14:paraId="154D9F9E" w14:textId="77777777" w:rsidR="00311E21" w:rsidRPr="00A445EC" w:rsidRDefault="00311E21" w:rsidP="00311E21">
      <w:pPr>
        <w:rPr>
          <w:rFonts w:ascii="Verdana" w:hAnsi="Verdana"/>
          <w:sz w:val="20"/>
          <w:szCs w:val="20"/>
        </w:rPr>
      </w:pPr>
      <w:r w:rsidRPr="00A445EC">
        <w:rPr>
          <w:rFonts w:ascii="Verdana" w:hAnsi="Verdana"/>
          <w:sz w:val="20"/>
          <w:szCs w:val="20"/>
        </w:rPr>
        <w:t>Client</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Pr>
          <w:rFonts w:ascii="Verdana" w:hAnsi="Verdana"/>
          <w:sz w:val="20"/>
          <w:szCs w:val="20"/>
        </w:rPr>
        <w:t>G-</w:t>
      </w:r>
      <w:r w:rsidR="007F0F75">
        <w:rPr>
          <w:rFonts w:ascii="Verdana" w:hAnsi="Verdana"/>
          <w:sz w:val="20"/>
          <w:szCs w:val="20"/>
        </w:rPr>
        <w:t>Star</w:t>
      </w:r>
    </w:p>
    <w:p w14:paraId="5DF11EA1" w14:textId="77777777" w:rsidR="00311E21" w:rsidRPr="00A445EC" w:rsidRDefault="00311E21" w:rsidP="00311E21">
      <w:pPr>
        <w:rPr>
          <w:rFonts w:ascii="Verdana" w:hAnsi="Verdana"/>
          <w:sz w:val="20"/>
          <w:szCs w:val="20"/>
        </w:rPr>
      </w:pPr>
      <w:r w:rsidRPr="00A445EC">
        <w:rPr>
          <w:rFonts w:ascii="Verdana" w:hAnsi="Verdana"/>
          <w:sz w:val="20"/>
          <w:szCs w:val="20"/>
        </w:rPr>
        <w:t>Team size</w:t>
      </w:r>
      <w:r w:rsidRPr="00A445EC">
        <w:rPr>
          <w:rFonts w:ascii="Verdana" w:hAnsi="Verdana"/>
          <w:sz w:val="20"/>
          <w:szCs w:val="20"/>
        </w:rPr>
        <w:tab/>
      </w:r>
      <w:r w:rsidRPr="00A445EC">
        <w:rPr>
          <w:rFonts w:ascii="Verdana" w:hAnsi="Verdana"/>
          <w:sz w:val="20"/>
          <w:szCs w:val="20"/>
        </w:rPr>
        <w:tab/>
        <w:t xml:space="preserve">: </w:t>
      </w:r>
      <w:r w:rsidR="007F0F75">
        <w:rPr>
          <w:rFonts w:ascii="Verdana" w:hAnsi="Verdana"/>
          <w:sz w:val="20"/>
          <w:szCs w:val="20"/>
        </w:rPr>
        <w:t>15</w:t>
      </w:r>
    </w:p>
    <w:p w14:paraId="0630E31A" w14:textId="77777777" w:rsidR="00311E21" w:rsidRPr="00A445EC" w:rsidRDefault="00311E21" w:rsidP="00311E21">
      <w:pPr>
        <w:rPr>
          <w:rFonts w:ascii="Verdana" w:hAnsi="Verdana"/>
          <w:sz w:val="20"/>
          <w:szCs w:val="20"/>
        </w:rPr>
      </w:pPr>
      <w:r w:rsidRPr="00A445EC">
        <w:rPr>
          <w:rFonts w:ascii="Verdana" w:hAnsi="Verdana"/>
          <w:sz w:val="20"/>
          <w:szCs w:val="20"/>
        </w:rPr>
        <w:t>Role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Pr>
          <w:rFonts w:ascii="Verdana" w:hAnsi="Verdana"/>
          <w:sz w:val="20"/>
          <w:szCs w:val="20"/>
        </w:rPr>
        <w:t>w</w:t>
      </w:r>
      <w:r w:rsidRPr="00A445EC">
        <w:rPr>
          <w:rFonts w:ascii="Verdana" w:hAnsi="Verdana"/>
          <w:sz w:val="20"/>
          <w:szCs w:val="20"/>
        </w:rPr>
        <w:t>ebMethods Developer</w:t>
      </w:r>
    </w:p>
    <w:p w14:paraId="1C852368" w14:textId="77777777" w:rsidR="00311E21" w:rsidRPr="00A445EC" w:rsidRDefault="00311E21" w:rsidP="00311E21">
      <w:pPr>
        <w:rPr>
          <w:rFonts w:ascii="Verdana" w:hAnsi="Verdana"/>
          <w:sz w:val="20"/>
          <w:szCs w:val="20"/>
        </w:rPr>
      </w:pPr>
      <w:r w:rsidRPr="00A445EC">
        <w:rPr>
          <w:rFonts w:ascii="Verdana" w:hAnsi="Verdana"/>
          <w:sz w:val="20"/>
          <w:szCs w:val="20"/>
        </w:rPr>
        <w:t>Duration</w:t>
      </w:r>
      <w:r w:rsidRPr="00A445EC">
        <w:rPr>
          <w:rFonts w:ascii="Verdana" w:hAnsi="Verdana"/>
          <w:sz w:val="20"/>
          <w:szCs w:val="20"/>
        </w:rPr>
        <w:tab/>
      </w:r>
      <w:r w:rsidRPr="00A445EC">
        <w:rPr>
          <w:rFonts w:ascii="Verdana" w:hAnsi="Verdana"/>
          <w:sz w:val="20"/>
          <w:szCs w:val="20"/>
        </w:rPr>
        <w:tab/>
        <w:t xml:space="preserve">: </w:t>
      </w:r>
      <w:r w:rsidR="00F92859">
        <w:rPr>
          <w:rFonts w:ascii="Verdana" w:hAnsi="Verdana"/>
          <w:sz w:val="20"/>
          <w:szCs w:val="20"/>
        </w:rPr>
        <w:t xml:space="preserve">June </w:t>
      </w:r>
      <w:r w:rsidR="00F92859" w:rsidRPr="00A445EC">
        <w:rPr>
          <w:rFonts w:ascii="Verdana" w:hAnsi="Verdana"/>
          <w:sz w:val="20"/>
          <w:szCs w:val="20"/>
        </w:rPr>
        <w:t>2011</w:t>
      </w:r>
      <w:r w:rsidRPr="00A445EC">
        <w:rPr>
          <w:rFonts w:ascii="Verdana" w:hAnsi="Verdana"/>
          <w:sz w:val="20"/>
          <w:szCs w:val="20"/>
        </w:rPr>
        <w:t xml:space="preserve"> – </w:t>
      </w:r>
      <w:r w:rsidR="00021735">
        <w:rPr>
          <w:rFonts w:ascii="Verdana" w:hAnsi="Verdana"/>
          <w:sz w:val="20"/>
          <w:szCs w:val="20"/>
        </w:rPr>
        <w:t>Oct</w:t>
      </w:r>
      <w:r w:rsidRPr="00A445EC">
        <w:rPr>
          <w:rFonts w:ascii="Verdana" w:hAnsi="Verdana"/>
          <w:sz w:val="20"/>
          <w:szCs w:val="20"/>
        </w:rPr>
        <w:t xml:space="preserve"> 201</w:t>
      </w:r>
      <w:r w:rsidR="007F0F75">
        <w:rPr>
          <w:rFonts w:ascii="Verdana" w:hAnsi="Verdana"/>
          <w:sz w:val="20"/>
          <w:szCs w:val="20"/>
        </w:rPr>
        <w:t>2</w:t>
      </w:r>
    </w:p>
    <w:p w14:paraId="3AAC00C8" w14:textId="77777777" w:rsidR="00311E21" w:rsidRPr="00A445EC" w:rsidRDefault="00311E21" w:rsidP="00311E21">
      <w:pPr>
        <w:ind w:left="2160" w:hanging="2160"/>
        <w:rPr>
          <w:rFonts w:ascii="Verdana" w:hAnsi="Verdana"/>
          <w:sz w:val="20"/>
          <w:szCs w:val="20"/>
        </w:rPr>
      </w:pPr>
      <w:r w:rsidRPr="00A445EC">
        <w:rPr>
          <w:rFonts w:ascii="Verdana" w:hAnsi="Verdana"/>
          <w:sz w:val="20"/>
          <w:szCs w:val="20"/>
        </w:rPr>
        <w:t>Environment</w:t>
      </w:r>
      <w:r w:rsidRPr="00A445EC">
        <w:rPr>
          <w:rFonts w:ascii="Verdana" w:hAnsi="Verdana"/>
          <w:sz w:val="20"/>
          <w:szCs w:val="20"/>
        </w:rPr>
        <w:tab/>
        <w:t xml:space="preserve">: </w:t>
      </w:r>
      <w:r w:rsidR="00CA6E10">
        <w:rPr>
          <w:rFonts w:ascii="Verdana" w:hAnsi="Verdana"/>
          <w:sz w:val="20"/>
          <w:szCs w:val="20"/>
        </w:rPr>
        <w:t>webMethods 7.x</w:t>
      </w:r>
      <w:r w:rsidR="00E45950">
        <w:rPr>
          <w:rFonts w:ascii="Verdana" w:hAnsi="Verdana"/>
          <w:sz w:val="20"/>
          <w:szCs w:val="20"/>
        </w:rPr>
        <w:t>/8.2</w:t>
      </w:r>
      <w:r w:rsidR="007F0F75" w:rsidRPr="007F0F75">
        <w:rPr>
          <w:rFonts w:ascii="Verdana" w:hAnsi="Verdana"/>
          <w:sz w:val="20"/>
          <w:szCs w:val="20"/>
        </w:rPr>
        <w:t>(Integration Server, Developer, D</w:t>
      </w:r>
      <w:r w:rsidR="007F0F75">
        <w:rPr>
          <w:rFonts w:ascii="Verdana" w:hAnsi="Verdana"/>
          <w:sz w:val="20"/>
          <w:szCs w:val="20"/>
        </w:rPr>
        <w:t xml:space="preserve">esigner, JMS </w:t>
      </w:r>
      <w:r w:rsidR="003D45B8">
        <w:rPr>
          <w:rFonts w:ascii="Verdana" w:hAnsi="Verdana"/>
          <w:sz w:val="20"/>
          <w:szCs w:val="20"/>
        </w:rPr>
        <w:t xml:space="preserve">    </w:t>
      </w:r>
      <w:r w:rsidR="008C3EC5">
        <w:rPr>
          <w:rFonts w:ascii="Verdana" w:hAnsi="Verdana"/>
          <w:sz w:val="20"/>
          <w:szCs w:val="20"/>
        </w:rPr>
        <w:t xml:space="preserve">      </w:t>
      </w:r>
      <w:r w:rsidR="007F0F75">
        <w:rPr>
          <w:rFonts w:ascii="Verdana" w:hAnsi="Verdana"/>
          <w:sz w:val="20"/>
          <w:szCs w:val="20"/>
        </w:rPr>
        <w:t>Broker</w:t>
      </w:r>
      <w:r w:rsidR="009517F6">
        <w:rPr>
          <w:rFonts w:ascii="Verdana" w:hAnsi="Verdana"/>
          <w:sz w:val="20"/>
          <w:szCs w:val="20"/>
        </w:rPr>
        <w:t>, JDBC</w:t>
      </w:r>
      <w:r w:rsidR="007F0F75">
        <w:rPr>
          <w:rFonts w:ascii="Verdana" w:hAnsi="Verdana"/>
          <w:sz w:val="20"/>
          <w:szCs w:val="20"/>
        </w:rPr>
        <w:t xml:space="preserve"> Adapter,</w:t>
      </w:r>
      <w:r w:rsidR="007F0F75" w:rsidRPr="007F0F75">
        <w:rPr>
          <w:rFonts w:ascii="Verdana" w:hAnsi="Verdana"/>
          <w:sz w:val="20"/>
          <w:szCs w:val="20"/>
        </w:rPr>
        <w:t xml:space="preserve"> SAP Adapter 7.x)</w:t>
      </w:r>
    </w:p>
    <w:p w14:paraId="73A6D4BE" w14:textId="77777777" w:rsidR="00311E21" w:rsidRPr="00E87239" w:rsidRDefault="00311E21" w:rsidP="00311E21"/>
    <w:p w14:paraId="623C5FED" w14:textId="77777777" w:rsidR="0082620C" w:rsidRDefault="0082620C" w:rsidP="00311E21">
      <w:pPr>
        <w:rPr>
          <w:rFonts w:ascii="Verdana" w:hAnsi="Verdana"/>
          <w:b/>
          <w:sz w:val="20"/>
          <w:szCs w:val="20"/>
        </w:rPr>
      </w:pPr>
    </w:p>
    <w:p w14:paraId="4138FE4F" w14:textId="77777777" w:rsidR="00311E21" w:rsidRPr="00A445EC" w:rsidRDefault="00311E21" w:rsidP="00311E21">
      <w:pPr>
        <w:rPr>
          <w:rFonts w:ascii="Verdana" w:hAnsi="Verdana"/>
          <w:b/>
          <w:sz w:val="20"/>
          <w:szCs w:val="20"/>
        </w:rPr>
      </w:pPr>
      <w:r w:rsidRPr="00A445EC">
        <w:rPr>
          <w:rFonts w:ascii="Verdana" w:hAnsi="Verdana"/>
          <w:b/>
          <w:sz w:val="20"/>
          <w:szCs w:val="20"/>
        </w:rPr>
        <w:t>Description:</w:t>
      </w:r>
    </w:p>
    <w:p w14:paraId="4280F62A" w14:textId="77777777" w:rsidR="00311E21" w:rsidRPr="00E87239" w:rsidRDefault="00311E21" w:rsidP="00311E21">
      <w:pPr>
        <w:rPr>
          <w:b/>
          <w:bCs/>
          <w:u w:val="single"/>
        </w:rPr>
      </w:pPr>
    </w:p>
    <w:p w14:paraId="68707E73" w14:textId="77777777" w:rsidR="00311E21" w:rsidRDefault="007F0F75" w:rsidP="00311E21">
      <w:pPr>
        <w:pStyle w:val="Normaljustified"/>
        <w:rPr>
          <w:rFonts w:ascii="Verdana" w:eastAsia="Times New Roman" w:hAnsi="Verdana"/>
          <w:sz w:val="20"/>
          <w:szCs w:val="20"/>
          <w:lang w:eastAsia="en-US"/>
        </w:rPr>
      </w:pPr>
      <w:r w:rsidRPr="007F0F75">
        <w:rPr>
          <w:rFonts w:ascii="Verdana" w:eastAsia="Times New Roman" w:hAnsi="Verdana"/>
          <w:sz w:val="20"/>
          <w:szCs w:val="20"/>
          <w:lang w:eastAsia="en-US"/>
        </w:rPr>
        <w:t>G-Star RAW (commonly called just G-Star) is a Dutch designer clothing company that produces fashionable urban clothing. It became a very popular clothing brand in Europe. It has customers in throughout the world. To send/receive data to/from to their external partners they are using webMethods middleware tool.</w:t>
      </w:r>
    </w:p>
    <w:p w14:paraId="3EAFEFC6" w14:textId="77777777" w:rsidR="007F0F75" w:rsidRPr="000F64B9" w:rsidRDefault="007F0F75" w:rsidP="00311E21">
      <w:pPr>
        <w:pStyle w:val="Normaljustified"/>
        <w:rPr>
          <w:rFonts w:eastAsia="Times New Roman" w:cs="Tahoma"/>
          <w:bCs/>
          <w:szCs w:val="19"/>
          <w:lang w:val="de-DE" w:eastAsia="en-US"/>
        </w:rPr>
      </w:pPr>
    </w:p>
    <w:p w14:paraId="7E8E4B47" w14:textId="77777777" w:rsidR="00311E21" w:rsidRDefault="00311E21" w:rsidP="00311E21">
      <w:pPr>
        <w:rPr>
          <w:rFonts w:ascii="Verdana" w:hAnsi="Verdana"/>
          <w:b/>
          <w:sz w:val="20"/>
          <w:szCs w:val="20"/>
        </w:rPr>
      </w:pPr>
      <w:r w:rsidRPr="003A1A24">
        <w:rPr>
          <w:rFonts w:ascii="Verdana" w:hAnsi="Verdana"/>
          <w:b/>
          <w:sz w:val="20"/>
          <w:szCs w:val="20"/>
        </w:rPr>
        <w:t>Responsibilities:</w:t>
      </w:r>
    </w:p>
    <w:p w14:paraId="33EAE685" w14:textId="77777777" w:rsidR="00311E21" w:rsidRPr="003A1A24" w:rsidRDefault="00311E21" w:rsidP="00311E21">
      <w:pPr>
        <w:rPr>
          <w:rFonts w:ascii="Verdana" w:hAnsi="Verdana"/>
          <w:b/>
          <w:sz w:val="20"/>
          <w:szCs w:val="20"/>
        </w:rPr>
      </w:pPr>
    </w:p>
    <w:p w14:paraId="559A3C61" w14:textId="77777777" w:rsidR="00F733EF" w:rsidRPr="00F733EF" w:rsidRDefault="00F733EF" w:rsidP="00F733EF">
      <w:pPr>
        <w:numPr>
          <w:ilvl w:val="0"/>
          <w:numId w:val="17"/>
        </w:numPr>
        <w:spacing w:line="276" w:lineRule="auto"/>
        <w:rPr>
          <w:rFonts w:ascii="Verdana" w:hAnsi="Verdana"/>
          <w:sz w:val="20"/>
          <w:szCs w:val="20"/>
        </w:rPr>
      </w:pPr>
      <w:r>
        <w:rPr>
          <w:rFonts w:ascii="Verdana" w:hAnsi="Verdana"/>
          <w:sz w:val="20"/>
          <w:szCs w:val="20"/>
        </w:rPr>
        <w:t>Involved in creating Java services.</w:t>
      </w:r>
    </w:p>
    <w:p w14:paraId="190B3AB2"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Analysis of existing application</w:t>
      </w:r>
      <w:r w:rsidR="0082620C">
        <w:rPr>
          <w:rFonts w:ascii="Verdana" w:hAnsi="Verdana"/>
          <w:sz w:val="20"/>
          <w:szCs w:val="20"/>
        </w:rPr>
        <w:t>.</w:t>
      </w:r>
    </w:p>
    <w:p w14:paraId="5ED76FE4"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Interaction with the client for requirements.</w:t>
      </w:r>
    </w:p>
    <w:p w14:paraId="09EC64A2" w14:textId="77777777" w:rsidR="007F0F75" w:rsidRDefault="00FD5F39" w:rsidP="00311E21">
      <w:pPr>
        <w:numPr>
          <w:ilvl w:val="0"/>
          <w:numId w:val="17"/>
        </w:numPr>
        <w:spacing w:line="276" w:lineRule="auto"/>
        <w:rPr>
          <w:rFonts w:ascii="Verdana" w:hAnsi="Verdana"/>
          <w:sz w:val="20"/>
          <w:szCs w:val="20"/>
        </w:rPr>
      </w:pPr>
      <w:r>
        <w:rPr>
          <w:rFonts w:ascii="Verdana" w:hAnsi="Verdana"/>
          <w:sz w:val="20"/>
          <w:szCs w:val="20"/>
        </w:rPr>
        <w:t>Developed interfaces</w:t>
      </w:r>
      <w:r w:rsidR="007F0F75" w:rsidRPr="007F0F75">
        <w:rPr>
          <w:rFonts w:ascii="Verdana" w:hAnsi="Verdana"/>
          <w:sz w:val="20"/>
          <w:szCs w:val="20"/>
        </w:rPr>
        <w:t xml:space="preserve"> using flow services</w:t>
      </w:r>
      <w:r w:rsidR="00F733EF">
        <w:rPr>
          <w:rFonts w:ascii="Verdana" w:hAnsi="Verdana"/>
          <w:sz w:val="20"/>
          <w:szCs w:val="20"/>
        </w:rPr>
        <w:t>.</w:t>
      </w:r>
    </w:p>
    <w:p w14:paraId="4CDD566B"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 xml:space="preserve">Involved in integrating and </w:t>
      </w:r>
      <w:r w:rsidR="00F733EF">
        <w:rPr>
          <w:rFonts w:ascii="Verdana" w:hAnsi="Verdana"/>
          <w:sz w:val="20"/>
          <w:szCs w:val="20"/>
        </w:rPr>
        <w:t>implementing using WM-Developer.</w:t>
      </w:r>
    </w:p>
    <w:p w14:paraId="62493038"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Involved in End to End Testing</w:t>
      </w:r>
    </w:p>
    <w:p w14:paraId="2CCBBD05" w14:textId="77777777" w:rsidR="009517F6" w:rsidRDefault="009517F6" w:rsidP="009517F6">
      <w:pPr>
        <w:numPr>
          <w:ilvl w:val="0"/>
          <w:numId w:val="17"/>
        </w:numPr>
        <w:spacing w:line="276" w:lineRule="auto"/>
        <w:rPr>
          <w:rFonts w:ascii="Verdana" w:hAnsi="Verdana"/>
          <w:sz w:val="20"/>
          <w:szCs w:val="20"/>
        </w:rPr>
      </w:pPr>
      <w:r w:rsidRPr="003A1A24">
        <w:rPr>
          <w:rFonts w:ascii="Verdana" w:hAnsi="Verdana"/>
          <w:sz w:val="20"/>
          <w:szCs w:val="20"/>
        </w:rPr>
        <w:t>Configured Adapter Notifications and Adapter Services.</w:t>
      </w:r>
    </w:p>
    <w:p w14:paraId="1F1F3924" w14:textId="77777777" w:rsidR="00E956AE" w:rsidRPr="003A1A24" w:rsidRDefault="00E956AE" w:rsidP="009517F6">
      <w:pPr>
        <w:numPr>
          <w:ilvl w:val="0"/>
          <w:numId w:val="17"/>
        </w:numPr>
        <w:spacing w:line="276" w:lineRule="auto"/>
        <w:rPr>
          <w:rFonts w:ascii="Verdana" w:hAnsi="Verdana"/>
          <w:sz w:val="20"/>
          <w:szCs w:val="20"/>
        </w:rPr>
      </w:pPr>
      <w:r>
        <w:rPr>
          <w:rFonts w:ascii="Verdana" w:hAnsi="Verdana"/>
          <w:sz w:val="20"/>
          <w:szCs w:val="20"/>
        </w:rPr>
        <w:lastRenderedPageBreak/>
        <w:t>Created consumers for the webservices</w:t>
      </w:r>
    </w:p>
    <w:p w14:paraId="0BDFE922"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Involved in various types of conversion like Flat File to XML, XML to Flat file</w:t>
      </w:r>
    </w:p>
    <w:p w14:paraId="27FF62AB" w14:textId="77777777" w:rsidR="00311E21" w:rsidRDefault="00311E21" w:rsidP="00311E21">
      <w:pPr>
        <w:pStyle w:val="HTMLPreformatted"/>
        <w:ind w:left="720"/>
        <w:rPr>
          <w:rFonts w:ascii="Times New Roman" w:hAnsi="Times New Roman" w:cs="Times New Roman"/>
          <w:sz w:val="24"/>
          <w:szCs w:val="24"/>
        </w:rPr>
      </w:pPr>
    </w:p>
    <w:p w14:paraId="0B78FF22" w14:textId="77777777" w:rsidR="00311E21" w:rsidRDefault="00311E21" w:rsidP="008855F7">
      <w:pPr>
        <w:rPr>
          <w:rFonts w:ascii="Verdana" w:hAnsi="Verdana"/>
          <w:b/>
          <w:sz w:val="20"/>
          <w:szCs w:val="20"/>
          <w:u w:val="single"/>
        </w:rPr>
      </w:pPr>
    </w:p>
    <w:p w14:paraId="3BE079FE" w14:textId="5B31CE52" w:rsidR="008855F7" w:rsidRPr="00A445EC" w:rsidRDefault="008855F7" w:rsidP="008855F7">
      <w:pPr>
        <w:rPr>
          <w:rFonts w:ascii="Verdana" w:hAnsi="Verdana"/>
          <w:b/>
          <w:sz w:val="20"/>
          <w:szCs w:val="20"/>
          <w:u w:val="single"/>
        </w:rPr>
      </w:pPr>
      <w:r w:rsidRPr="00A445EC">
        <w:rPr>
          <w:rFonts w:ascii="Verdana" w:hAnsi="Verdana"/>
          <w:b/>
          <w:sz w:val="20"/>
          <w:szCs w:val="20"/>
          <w:u w:val="single"/>
        </w:rPr>
        <w:t>Project #</w:t>
      </w:r>
      <w:r w:rsidR="00A15811">
        <w:rPr>
          <w:rFonts w:ascii="Verdana" w:hAnsi="Verdana"/>
          <w:b/>
          <w:sz w:val="20"/>
          <w:szCs w:val="20"/>
          <w:u w:val="single"/>
        </w:rPr>
        <w:t>7</w:t>
      </w:r>
      <w:r w:rsidR="00DA5B52">
        <w:rPr>
          <w:rFonts w:ascii="Verdana" w:hAnsi="Verdana"/>
          <w:b/>
          <w:sz w:val="20"/>
          <w:szCs w:val="20"/>
          <w:u w:val="single"/>
        </w:rPr>
        <w:t xml:space="preserve"> </w:t>
      </w:r>
      <w:r w:rsidR="00310B28">
        <w:rPr>
          <w:rFonts w:ascii="Verdana" w:hAnsi="Verdana"/>
          <w:b/>
          <w:sz w:val="20"/>
          <w:szCs w:val="20"/>
          <w:u w:val="single"/>
        </w:rPr>
        <w:t>(Internship)</w:t>
      </w:r>
    </w:p>
    <w:p w14:paraId="2DB4D96B" w14:textId="77777777" w:rsidR="009F266A" w:rsidRPr="00E87239" w:rsidRDefault="009F266A" w:rsidP="008855F7">
      <w:pPr>
        <w:rPr>
          <w:b/>
          <w:bCs/>
          <w:u w:val="single"/>
        </w:rPr>
      </w:pPr>
    </w:p>
    <w:p w14:paraId="0E05B70A" w14:textId="77777777" w:rsidR="008855F7" w:rsidRPr="00A445EC" w:rsidRDefault="008855F7" w:rsidP="008855F7">
      <w:pPr>
        <w:rPr>
          <w:rFonts w:ascii="Verdana" w:hAnsi="Verdana"/>
          <w:sz w:val="20"/>
          <w:szCs w:val="20"/>
        </w:rPr>
      </w:pPr>
      <w:r w:rsidRPr="00A445EC">
        <w:rPr>
          <w:rFonts w:ascii="Verdana" w:hAnsi="Verdana"/>
          <w:sz w:val="20"/>
          <w:szCs w:val="20"/>
        </w:rPr>
        <w:t>Title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444D55" w:rsidRPr="00444D55">
        <w:rPr>
          <w:rFonts w:ascii="Verdana" w:hAnsi="Verdana"/>
          <w:sz w:val="20"/>
          <w:szCs w:val="20"/>
        </w:rPr>
        <w:t>Automation of Project and Process Management</w:t>
      </w:r>
    </w:p>
    <w:p w14:paraId="0C4BB3F5" w14:textId="77777777" w:rsidR="009F266A" w:rsidRDefault="008855F7" w:rsidP="008855F7">
      <w:pPr>
        <w:rPr>
          <w:rFonts w:ascii="Verdana" w:hAnsi="Verdana"/>
          <w:sz w:val="20"/>
          <w:szCs w:val="20"/>
        </w:rPr>
      </w:pPr>
      <w:r w:rsidRPr="00A445EC">
        <w:rPr>
          <w:rFonts w:ascii="Verdana" w:hAnsi="Verdana"/>
          <w:sz w:val="20"/>
          <w:szCs w:val="20"/>
        </w:rPr>
        <w:t>Team size</w:t>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4</w:t>
      </w:r>
    </w:p>
    <w:p w14:paraId="4F436FC1" w14:textId="77777777" w:rsidR="008855F7" w:rsidRPr="00A445EC" w:rsidRDefault="008855F7" w:rsidP="008855F7">
      <w:pPr>
        <w:rPr>
          <w:rFonts w:ascii="Verdana" w:hAnsi="Verdana"/>
          <w:sz w:val="20"/>
          <w:szCs w:val="20"/>
        </w:rPr>
      </w:pPr>
      <w:r w:rsidRPr="00A445EC">
        <w:rPr>
          <w:rFonts w:ascii="Verdana" w:hAnsi="Verdana"/>
          <w:sz w:val="20"/>
          <w:szCs w:val="20"/>
        </w:rPr>
        <w:t>Role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Java</w:t>
      </w:r>
      <w:r w:rsidRPr="00A445EC">
        <w:rPr>
          <w:rFonts w:ascii="Verdana" w:hAnsi="Verdana"/>
          <w:sz w:val="20"/>
          <w:szCs w:val="20"/>
        </w:rPr>
        <w:t xml:space="preserve"> Developer</w:t>
      </w:r>
      <w:r w:rsidR="00514E5C" w:rsidRPr="00A445EC">
        <w:rPr>
          <w:rFonts w:ascii="Verdana" w:hAnsi="Verdana"/>
          <w:sz w:val="20"/>
          <w:szCs w:val="20"/>
        </w:rPr>
        <w:t>.</w:t>
      </w:r>
    </w:p>
    <w:p w14:paraId="69233054" w14:textId="77777777" w:rsidR="008855F7" w:rsidRPr="00A445EC" w:rsidRDefault="008855F7" w:rsidP="008855F7">
      <w:pPr>
        <w:rPr>
          <w:rFonts w:ascii="Verdana" w:hAnsi="Verdana"/>
          <w:sz w:val="20"/>
          <w:szCs w:val="20"/>
        </w:rPr>
      </w:pPr>
      <w:r w:rsidRPr="00A445EC">
        <w:rPr>
          <w:rFonts w:ascii="Verdana" w:hAnsi="Verdana"/>
          <w:sz w:val="20"/>
          <w:szCs w:val="20"/>
        </w:rPr>
        <w:t>Duration</w:t>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Dec</w:t>
      </w:r>
      <w:r w:rsidRPr="00A445EC">
        <w:rPr>
          <w:rFonts w:ascii="Verdana" w:hAnsi="Verdana"/>
          <w:sz w:val="20"/>
          <w:szCs w:val="20"/>
        </w:rPr>
        <w:t xml:space="preserve"> 20</w:t>
      </w:r>
      <w:r w:rsidR="00444D55">
        <w:rPr>
          <w:rFonts w:ascii="Verdana" w:hAnsi="Verdana"/>
          <w:sz w:val="20"/>
          <w:szCs w:val="20"/>
        </w:rPr>
        <w:t>10</w:t>
      </w:r>
      <w:r w:rsidRPr="00A445EC">
        <w:rPr>
          <w:rFonts w:ascii="Verdana" w:hAnsi="Verdana"/>
          <w:sz w:val="20"/>
          <w:szCs w:val="20"/>
        </w:rPr>
        <w:t xml:space="preserve"> – </w:t>
      </w:r>
      <w:r w:rsidR="00021735">
        <w:rPr>
          <w:rFonts w:ascii="Verdana" w:hAnsi="Verdana"/>
          <w:sz w:val="20"/>
          <w:szCs w:val="20"/>
        </w:rPr>
        <w:t>May</w:t>
      </w:r>
      <w:r w:rsidRPr="00A445EC">
        <w:rPr>
          <w:rFonts w:ascii="Verdana" w:hAnsi="Verdana"/>
          <w:sz w:val="20"/>
          <w:szCs w:val="20"/>
        </w:rPr>
        <w:t xml:space="preserve"> 20</w:t>
      </w:r>
      <w:r w:rsidR="00EF22C9" w:rsidRPr="00A445EC">
        <w:rPr>
          <w:rFonts w:ascii="Verdana" w:hAnsi="Verdana"/>
          <w:sz w:val="20"/>
          <w:szCs w:val="20"/>
        </w:rPr>
        <w:t>1</w:t>
      </w:r>
      <w:r w:rsidR="00D14D0B">
        <w:rPr>
          <w:rFonts w:ascii="Verdana" w:hAnsi="Verdana"/>
          <w:sz w:val="20"/>
          <w:szCs w:val="20"/>
        </w:rPr>
        <w:t>1</w:t>
      </w:r>
    </w:p>
    <w:p w14:paraId="0601F1F7" w14:textId="77777777" w:rsidR="008855F7" w:rsidRPr="00A445EC" w:rsidRDefault="008855F7" w:rsidP="008855F7">
      <w:pPr>
        <w:ind w:left="2160" w:hanging="2160"/>
        <w:rPr>
          <w:rFonts w:ascii="Verdana" w:hAnsi="Verdana"/>
          <w:sz w:val="20"/>
          <w:szCs w:val="20"/>
        </w:rPr>
      </w:pPr>
      <w:r w:rsidRPr="00A445EC">
        <w:rPr>
          <w:rFonts w:ascii="Verdana" w:hAnsi="Verdana"/>
          <w:sz w:val="20"/>
          <w:szCs w:val="20"/>
        </w:rPr>
        <w:t>Environment</w:t>
      </w:r>
      <w:r w:rsidRPr="00A445EC">
        <w:rPr>
          <w:rFonts w:ascii="Verdana" w:hAnsi="Verdana"/>
          <w:sz w:val="20"/>
          <w:szCs w:val="20"/>
        </w:rPr>
        <w:tab/>
        <w:t xml:space="preserve">: </w:t>
      </w:r>
      <w:r w:rsidR="00444D55">
        <w:rPr>
          <w:rFonts w:ascii="Verdana" w:hAnsi="Verdana"/>
          <w:sz w:val="20"/>
          <w:szCs w:val="20"/>
        </w:rPr>
        <w:t xml:space="preserve">Java (JSP, Struts 1.x), </w:t>
      </w:r>
      <w:r w:rsidR="00B90E21">
        <w:rPr>
          <w:rFonts w:ascii="Verdana" w:hAnsi="Verdana"/>
          <w:sz w:val="20"/>
          <w:szCs w:val="20"/>
        </w:rPr>
        <w:t>SQL Server 2008</w:t>
      </w:r>
      <w:r w:rsidR="00444D55">
        <w:rPr>
          <w:rFonts w:ascii="Verdana" w:hAnsi="Verdana"/>
          <w:sz w:val="20"/>
          <w:szCs w:val="20"/>
        </w:rPr>
        <w:t xml:space="preserve">, JDBC, Tomcat </w:t>
      </w:r>
    </w:p>
    <w:p w14:paraId="13AC5658" w14:textId="77777777" w:rsidR="008855F7" w:rsidRPr="00E87239" w:rsidRDefault="008855F7" w:rsidP="008855F7"/>
    <w:p w14:paraId="557917A1" w14:textId="77777777" w:rsidR="008855F7" w:rsidRPr="00A445EC" w:rsidRDefault="008855F7" w:rsidP="008855F7">
      <w:pPr>
        <w:rPr>
          <w:rFonts w:ascii="Verdana" w:hAnsi="Verdana"/>
          <w:b/>
          <w:sz w:val="20"/>
          <w:szCs w:val="20"/>
        </w:rPr>
      </w:pPr>
      <w:r w:rsidRPr="00A445EC">
        <w:rPr>
          <w:rFonts w:ascii="Verdana" w:hAnsi="Verdana"/>
          <w:b/>
          <w:sz w:val="20"/>
          <w:szCs w:val="20"/>
        </w:rPr>
        <w:t>Description:</w:t>
      </w:r>
    </w:p>
    <w:p w14:paraId="218C5508" w14:textId="77777777" w:rsidR="000417E0" w:rsidRDefault="000417E0" w:rsidP="008855F7">
      <w:pPr>
        <w:pStyle w:val="Normaljustified"/>
        <w:rPr>
          <w:rFonts w:ascii="Verdana" w:eastAsia="Times New Roman" w:hAnsi="Verdana"/>
          <w:sz w:val="20"/>
          <w:szCs w:val="20"/>
          <w:lang w:eastAsia="en-US"/>
        </w:rPr>
      </w:pPr>
    </w:p>
    <w:p w14:paraId="1FA6C9B5" w14:textId="77777777" w:rsidR="0032063F" w:rsidRDefault="00444D55" w:rsidP="008855F7">
      <w:pPr>
        <w:pStyle w:val="Normaljustified"/>
        <w:rPr>
          <w:rFonts w:ascii="Verdana" w:eastAsia="Times New Roman" w:hAnsi="Verdana"/>
          <w:sz w:val="20"/>
          <w:szCs w:val="20"/>
          <w:lang w:eastAsia="en-US"/>
        </w:rPr>
      </w:pPr>
      <w:r w:rsidRPr="00444D55">
        <w:rPr>
          <w:rFonts w:ascii="Verdana" w:eastAsia="Times New Roman" w:hAnsi="Verdana"/>
          <w:sz w:val="20"/>
          <w:szCs w:val="20"/>
          <w:lang w:eastAsia="en-US"/>
        </w:rPr>
        <w:t>This project is automates the status tracking of various projects.  This system typically enables the top level management to keep track of the status of the projects under their control.  Some of the critical activities that can be performed with this system are monitoring the completion status of the project documents and alerts the PL’s by indicating the documents completion dates.</w:t>
      </w:r>
    </w:p>
    <w:p w14:paraId="5C94E843" w14:textId="77777777" w:rsidR="00444D55" w:rsidRPr="000F64B9" w:rsidRDefault="00444D55" w:rsidP="008855F7">
      <w:pPr>
        <w:pStyle w:val="Normaljustified"/>
        <w:rPr>
          <w:rFonts w:eastAsia="Times New Roman" w:cs="Tahoma"/>
          <w:bCs/>
          <w:szCs w:val="19"/>
          <w:lang w:val="de-DE" w:eastAsia="en-US"/>
        </w:rPr>
      </w:pPr>
      <w:r w:rsidRPr="00444D55">
        <w:rPr>
          <w:rFonts w:ascii="Verdana" w:eastAsia="Times New Roman" w:hAnsi="Verdana"/>
          <w:sz w:val="20"/>
          <w:szCs w:val="20"/>
          <w:lang w:eastAsia="en-US"/>
        </w:rPr>
        <w:t xml:space="preserve"> </w:t>
      </w:r>
    </w:p>
    <w:p w14:paraId="579F456E" w14:textId="77777777" w:rsidR="008855F7" w:rsidRDefault="008855F7" w:rsidP="008855F7">
      <w:pPr>
        <w:rPr>
          <w:rFonts w:ascii="Verdana" w:hAnsi="Verdana"/>
          <w:b/>
          <w:sz w:val="20"/>
          <w:szCs w:val="20"/>
        </w:rPr>
      </w:pPr>
      <w:r w:rsidRPr="003A1A24">
        <w:rPr>
          <w:rFonts w:ascii="Verdana" w:hAnsi="Verdana"/>
          <w:b/>
          <w:sz w:val="20"/>
          <w:szCs w:val="20"/>
        </w:rPr>
        <w:t>Responsibilities:</w:t>
      </w:r>
    </w:p>
    <w:p w14:paraId="143766CE" w14:textId="77777777" w:rsidR="003A1A24" w:rsidRPr="003A1A24" w:rsidRDefault="003A1A24" w:rsidP="008855F7">
      <w:pPr>
        <w:rPr>
          <w:rFonts w:ascii="Verdana" w:hAnsi="Verdana"/>
          <w:b/>
          <w:sz w:val="20"/>
          <w:szCs w:val="20"/>
        </w:rPr>
      </w:pPr>
    </w:p>
    <w:p w14:paraId="2C6F9825"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Involved in designing of project.</w:t>
      </w:r>
    </w:p>
    <w:p w14:paraId="502C9CD5"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Implemented Java Bean Classes.</w:t>
      </w:r>
    </w:p>
    <w:p w14:paraId="5A89659A"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Created database scripts.</w:t>
      </w:r>
    </w:p>
    <w:p w14:paraId="640BB70F"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Deployed project.</w:t>
      </w:r>
    </w:p>
    <w:p w14:paraId="307AACCB"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Develope</w:t>
      </w:r>
      <w:r w:rsidR="006B6D99">
        <w:rPr>
          <w:rFonts w:ascii="Verdana" w:hAnsi="Verdana"/>
          <w:sz w:val="20"/>
          <w:szCs w:val="20"/>
        </w:rPr>
        <w:t>d total coding about PM’s role.</w:t>
      </w:r>
    </w:p>
    <w:sectPr w:rsidR="00444D55" w:rsidSect="00245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F920" w14:textId="77777777" w:rsidR="00510126" w:rsidRPr="00DF18EB" w:rsidRDefault="00510126" w:rsidP="00DF18EB">
      <w:pPr>
        <w:pStyle w:val="Heading5"/>
        <w:rPr>
          <w:rFonts w:ascii="Times New Roman" w:hAnsi="Times New Roman"/>
          <w:b w:val="0"/>
          <w:szCs w:val="24"/>
        </w:rPr>
      </w:pPr>
      <w:r>
        <w:separator/>
      </w:r>
    </w:p>
  </w:endnote>
  <w:endnote w:type="continuationSeparator" w:id="0">
    <w:p w14:paraId="0ADAD9BD" w14:textId="77777777" w:rsidR="00510126" w:rsidRPr="00DF18EB" w:rsidRDefault="00510126" w:rsidP="00DF18EB">
      <w:pPr>
        <w:pStyle w:val="Heading5"/>
        <w:rPr>
          <w:rFonts w:ascii="Times New Roman" w:hAnsi="Times New Roman"/>
          <w:b w:val="0"/>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EDF97" w14:textId="77777777" w:rsidR="00510126" w:rsidRPr="00DF18EB" w:rsidRDefault="00510126" w:rsidP="00DF18EB">
      <w:pPr>
        <w:pStyle w:val="Heading5"/>
        <w:rPr>
          <w:rFonts w:ascii="Times New Roman" w:hAnsi="Times New Roman"/>
          <w:b w:val="0"/>
          <w:szCs w:val="24"/>
        </w:rPr>
      </w:pPr>
      <w:r>
        <w:separator/>
      </w:r>
    </w:p>
  </w:footnote>
  <w:footnote w:type="continuationSeparator" w:id="0">
    <w:p w14:paraId="2650FD26" w14:textId="77777777" w:rsidR="00510126" w:rsidRPr="00DF18EB" w:rsidRDefault="00510126" w:rsidP="00DF18EB">
      <w:pPr>
        <w:pStyle w:val="Heading5"/>
        <w:rPr>
          <w:rFonts w:ascii="Times New Roman" w:hAnsi="Times New Roman"/>
          <w:b w:val="0"/>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900"/>
        </w:tabs>
        <w:ind w:left="900" w:hanging="360"/>
      </w:pPr>
      <w:rPr>
        <w:rFonts w:ascii="Symbol" w:hAnsi="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67A34F5"/>
    <w:multiLevelType w:val="hybridMultilevel"/>
    <w:tmpl w:val="99D62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32AB4"/>
    <w:multiLevelType w:val="hybridMultilevel"/>
    <w:tmpl w:val="D1A06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F74C9"/>
    <w:multiLevelType w:val="multilevel"/>
    <w:tmpl w:val="4B243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38A"/>
    <w:multiLevelType w:val="hybridMultilevel"/>
    <w:tmpl w:val="F496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02BEF"/>
    <w:multiLevelType w:val="hybridMultilevel"/>
    <w:tmpl w:val="951E30C2"/>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450"/>
        </w:tabs>
        <w:ind w:left="450" w:hanging="360"/>
      </w:pPr>
      <w:rPr>
        <w:rFonts w:ascii="Wingdings" w:hAnsi="Wingdings" w:cs="Wingdings" w:hint="default"/>
      </w:rPr>
    </w:lvl>
    <w:lvl w:ilvl="3" w:tplc="04090001">
      <w:start w:val="1"/>
      <w:numFmt w:val="bullet"/>
      <w:lvlText w:val=""/>
      <w:lvlJc w:val="left"/>
      <w:pPr>
        <w:tabs>
          <w:tab w:val="num" w:pos="1170"/>
        </w:tabs>
        <w:ind w:left="1170" w:hanging="360"/>
      </w:pPr>
      <w:rPr>
        <w:rFonts w:ascii="Symbol" w:hAnsi="Symbol" w:cs="Symbol" w:hint="default"/>
      </w:rPr>
    </w:lvl>
    <w:lvl w:ilvl="4" w:tplc="04090003">
      <w:start w:val="1"/>
      <w:numFmt w:val="bullet"/>
      <w:lvlText w:val="o"/>
      <w:lvlJc w:val="left"/>
      <w:pPr>
        <w:tabs>
          <w:tab w:val="num" w:pos="1890"/>
        </w:tabs>
        <w:ind w:left="1890" w:hanging="360"/>
      </w:pPr>
      <w:rPr>
        <w:rFonts w:ascii="Courier New" w:hAnsi="Courier New" w:cs="Courier New" w:hint="default"/>
      </w:rPr>
    </w:lvl>
    <w:lvl w:ilvl="5" w:tplc="04090005">
      <w:start w:val="1"/>
      <w:numFmt w:val="bullet"/>
      <w:lvlText w:val=""/>
      <w:lvlJc w:val="left"/>
      <w:pPr>
        <w:tabs>
          <w:tab w:val="num" w:pos="2610"/>
        </w:tabs>
        <w:ind w:left="2610" w:hanging="360"/>
      </w:pPr>
      <w:rPr>
        <w:rFonts w:ascii="Wingdings" w:hAnsi="Wingdings" w:cs="Wingdings" w:hint="default"/>
      </w:rPr>
    </w:lvl>
    <w:lvl w:ilvl="6" w:tplc="04090001">
      <w:start w:val="1"/>
      <w:numFmt w:val="bullet"/>
      <w:lvlText w:val=""/>
      <w:lvlJc w:val="left"/>
      <w:pPr>
        <w:tabs>
          <w:tab w:val="num" w:pos="3330"/>
        </w:tabs>
        <w:ind w:left="3330" w:hanging="360"/>
      </w:pPr>
      <w:rPr>
        <w:rFonts w:ascii="Symbol" w:hAnsi="Symbol" w:cs="Symbol" w:hint="default"/>
      </w:rPr>
    </w:lvl>
    <w:lvl w:ilvl="7" w:tplc="04090003">
      <w:start w:val="1"/>
      <w:numFmt w:val="bullet"/>
      <w:lvlText w:val="o"/>
      <w:lvlJc w:val="left"/>
      <w:pPr>
        <w:tabs>
          <w:tab w:val="num" w:pos="4050"/>
        </w:tabs>
        <w:ind w:left="4050" w:hanging="360"/>
      </w:pPr>
      <w:rPr>
        <w:rFonts w:ascii="Courier New" w:hAnsi="Courier New" w:cs="Courier New" w:hint="default"/>
      </w:rPr>
    </w:lvl>
    <w:lvl w:ilvl="8" w:tplc="04090005">
      <w:start w:val="1"/>
      <w:numFmt w:val="bullet"/>
      <w:lvlText w:val=""/>
      <w:lvlJc w:val="left"/>
      <w:pPr>
        <w:tabs>
          <w:tab w:val="num" w:pos="4770"/>
        </w:tabs>
        <w:ind w:left="4770" w:hanging="360"/>
      </w:pPr>
      <w:rPr>
        <w:rFonts w:ascii="Wingdings" w:hAnsi="Wingdings" w:cs="Wingdings" w:hint="default"/>
      </w:rPr>
    </w:lvl>
  </w:abstractNum>
  <w:abstractNum w:abstractNumId="8" w15:restartNumberingAfterBreak="0">
    <w:nsid w:val="1DD40E3C"/>
    <w:multiLevelType w:val="hybridMultilevel"/>
    <w:tmpl w:val="70086DA6"/>
    <w:lvl w:ilvl="0" w:tplc="04090001">
      <w:start w:val="1"/>
      <w:numFmt w:val="bullet"/>
      <w:lvlText w:val=""/>
      <w:lvlJc w:val="left"/>
      <w:pPr>
        <w:ind w:left="360" w:hanging="360"/>
      </w:pPr>
      <w:rPr>
        <w:rFonts w:ascii="Symbol" w:hAnsi="Symbol" w:hint="default"/>
      </w:rPr>
    </w:lvl>
    <w:lvl w:ilvl="1" w:tplc="6596A01C">
      <w:numFmt w:val="bullet"/>
      <w:lvlText w:val="·"/>
      <w:lvlJc w:val="left"/>
      <w:pPr>
        <w:ind w:left="1410" w:hanging="69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DE5E28"/>
    <w:multiLevelType w:val="hybridMultilevel"/>
    <w:tmpl w:val="E828CC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590380"/>
    <w:multiLevelType w:val="hybridMultilevel"/>
    <w:tmpl w:val="E16EB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B203D"/>
    <w:multiLevelType w:val="hybridMultilevel"/>
    <w:tmpl w:val="0C6C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A2F57"/>
    <w:multiLevelType w:val="hybridMultilevel"/>
    <w:tmpl w:val="CC4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23379"/>
    <w:multiLevelType w:val="hybridMultilevel"/>
    <w:tmpl w:val="B030B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9566B5"/>
    <w:multiLevelType w:val="hybridMultilevel"/>
    <w:tmpl w:val="DBEC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F29CB"/>
    <w:multiLevelType w:val="hybridMultilevel"/>
    <w:tmpl w:val="7D0829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7076E8E"/>
    <w:multiLevelType w:val="hybridMultilevel"/>
    <w:tmpl w:val="F72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04636"/>
    <w:multiLevelType w:val="hybridMultilevel"/>
    <w:tmpl w:val="81369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B32D0E"/>
    <w:multiLevelType w:val="hybridMultilevel"/>
    <w:tmpl w:val="40BCC7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CB3B75"/>
    <w:multiLevelType w:val="hybridMultilevel"/>
    <w:tmpl w:val="5D7E31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5"/>
  </w:num>
  <w:num w:numId="2">
    <w:abstractNumId w:val="8"/>
  </w:num>
  <w:num w:numId="3">
    <w:abstractNumId w:val="16"/>
  </w:num>
  <w:num w:numId="4">
    <w:abstractNumId w:val="7"/>
  </w:num>
  <w:num w:numId="5">
    <w:abstractNumId w:val="10"/>
  </w:num>
  <w:num w:numId="6">
    <w:abstractNumId w:val="11"/>
  </w:num>
  <w:num w:numId="7">
    <w:abstractNumId w:val="3"/>
  </w:num>
  <w:num w:numId="8">
    <w:abstractNumId w:val="4"/>
  </w:num>
  <w:num w:numId="9">
    <w:abstractNumId w:val="12"/>
  </w:num>
  <w:num w:numId="10">
    <w:abstractNumId w:val="13"/>
  </w:num>
  <w:num w:numId="11">
    <w:abstractNumId w:val="14"/>
  </w:num>
  <w:num w:numId="12">
    <w:abstractNumId w:val="5"/>
  </w:num>
  <w:num w:numId="13">
    <w:abstractNumId w:val="9"/>
  </w:num>
  <w:num w:numId="14">
    <w:abstractNumId w:val="19"/>
  </w:num>
  <w:num w:numId="15">
    <w:abstractNumId w:val="6"/>
  </w:num>
  <w:num w:numId="16">
    <w:abstractNumId w:val="18"/>
  </w:num>
  <w:num w:numId="1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5D5"/>
    <w:rsid w:val="00001514"/>
    <w:rsid w:val="00002291"/>
    <w:rsid w:val="00004DA5"/>
    <w:rsid w:val="00005AA5"/>
    <w:rsid w:val="00010425"/>
    <w:rsid w:val="00010F4E"/>
    <w:rsid w:val="00012669"/>
    <w:rsid w:val="0001467A"/>
    <w:rsid w:val="00014C90"/>
    <w:rsid w:val="00014FB2"/>
    <w:rsid w:val="00014FE4"/>
    <w:rsid w:val="00015B84"/>
    <w:rsid w:val="00015F17"/>
    <w:rsid w:val="00021454"/>
    <w:rsid w:val="00021735"/>
    <w:rsid w:val="00021784"/>
    <w:rsid w:val="00022601"/>
    <w:rsid w:val="00022C8E"/>
    <w:rsid w:val="000242C3"/>
    <w:rsid w:val="000249DF"/>
    <w:rsid w:val="00026CD1"/>
    <w:rsid w:val="00030A12"/>
    <w:rsid w:val="00032228"/>
    <w:rsid w:val="0003315E"/>
    <w:rsid w:val="00033294"/>
    <w:rsid w:val="00033E7A"/>
    <w:rsid w:val="00034F6A"/>
    <w:rsid w:val="00035A12"/>
    <w:rsid w:val="00036411"/>
    <w:rsid w:val="00041373"/>
    <w:rsid w:val="000416F2"/>
    <w:rsid w:val="000417E0"/>
    <w:rsid w:val="000419CE"/>
    <w:rsid w:val="00041E5C"/>
    <w:rsid w:val="00041FA4"/>
    <w:rsid w:val="00044DA0"/>
    <w:rsid w:val="00045397"/>
    <w:rsid w:val="00045C30"/>
    <w:rsid w:val="00046402"/>
    <w:rsid w:val="00046C05"/>
    <w:rsid w:val="00046FB1"/>
    <w:rsid w:val="00047C6E"/>
    <w:rsid w:val="00050DC1"/>
    <w:rsid w:val="0005168E"/>
    <w:rsid w:val="000526C8"/>
    <w:rsid w:val="00054E95"/>
    <w:rsid w:val="0005528B"/>
    <w:rsid w:val="000556C0"/>
    <w:rsid w:val="00055C5C"/>
    <w:rsid w:val="00057FE3"/>
    <w:rsid w:val="00061EA5"/>
    <w:rsid w:val="000629AB"/>
    <w:rsid w:val="00064DA6"/>
    <w:rsid w:val="0006504F"/>
    <w:rsid w:val="00066274"/>
    <w:rsid w:val="00066D27"/>
    <w:rsid w:val="0007007B"/>
    <w:rsid w:val="000711BA"/>
    <w:rsid w:val="000713D6"/>
    <w:rsid w:val="0007567A"/>
    <w:rsid w:val="00075810"/>
    <w:rsid w:val="00075F30"/>
    <w:rsid w:val="000764D5"/>
    <w:rsid w:val="00076C42"/>
    <w:rsid w:val="00076DDD"/>
    <w:rsid w:val="000818D4"/>
    <w:rsid w:val="00081FEC"/>
    <w:rsid w:val="000838C3"/>
    <w:rsid w:val="00083B11"/>
    <w:rsid w:val="00083BFD"/>
    <w:rsid w:val="00085E5F"/>
    <w:rsid w:val="00092E4E"/>
    <w:rsid w:val="00093127"/>
    <w:rsid w:val="0009374D"/>
    <w:rsid w:val="00095BDB"/>
    <w:rsid w:val="000963E2"/>
    <w:rsid w:val="000A17AD"/>
    <w:rsid w:val="000A2AB7"/>
    <w:rsid w:val="000A2C23"/>
    <w:rsid w:val="000A55CB"/>
    <w:rsid w:val="000A6076"/>
    <w:rsid w:val="000A6C12"/>
    <w:rsid w:val="000A6E67"/>
    <w:rsid w:val="000A7BA4"/>
    <w:rsid w:val="000B0D0E"/>
    <w:rsid w:val="000B2250"/>
    <w:rsid w:val="000B25DA"/>
    <w:rsid w:val="000B5B58"/>
    <w:rsid w:val="000B5E81"/>
    <w:rsid w:val="000C3134"/>
    <w:rsid w:val="000C3A09"/>
    <w:rsid w:val="000C6145"/>
    <w:rsid w:val="000C7056"/>
    <w:rsid w:val="000D0410"/>
    <w:rsid w:val="000D1256"/>
    <w:rsid w:val="000D1E0C"/>
    <w:rsid w:val="000D2C21"/>
    <w:rsid w:val="000D38E9"/>
    <w:rsid w:val="000D4910"/>
    <w:rsid w:val="000E2029"/>
    <w:rsid w:val="000E6116"/>
    <w:rsid w:val="000E68C3"/>
    <w:rsid w:val="000E79FF"/>
    <w:rsid w:val="000F0476"/>
    <w:rsid w:val="000F10CC"/>
    <w:rsid w:val="000F114D"/>
    <w:rsid w:val="000F1E88"/>
    <w:rsid w:val="000F2F07"/>
    <w:rsid w:val="000F384C"/>
    <w:rsid w:val="000F4C69"/>
    <w:rsid w:val="000F6AD5"/>
    <w:rsid w:val="000F7B9B"/>
    <w:rsid w:val="001000A1"/>
    <w:rsid w:val="001009A0"/>
    <w:rsid w:val="00101E2A"/>
    <w:rsid w:val="0010217F"/>
    <w:rsid w:val="00102CDE"/>
    <w:rsid w:val="00104920"/>
    <w:rsid w:val="001054DC"/>
    <w:rsid w:val="0010672D"/>
    <w:rsid w:val="00106F52"/>
    <w:rsid w:val="00110487"/>
    <w:rsid w:val="00111254"/>
    <w:rsid w:val="00112B25"/>
    <w:rsid w:val="00114A23"/>
    <w:rsid w:val="0011661E"/>
    <w:rsid w:val="00116AA0"/>
    <w:rsid w:val="00116B69"/>
    <w:rsid w:val="00117A56"/>
    <w:rsid w:val="001202BD"/>
    <w:rsid w:val="00120E48"/>
    <w:rsid w:val="001225DE"/>
    <w:rsid w:val="00122C28"/>
    <w:rsid w:val="00123D5D"/>
    <w:rsid w:val="001248C1"/>
    <w:rsid w:val="001250F4"/>
    <w:rsid w:val="00125C5F"/>
    <w:rsid w:val="00125E35"/>
    <w:rsid w:val="00125E97"/>
    <w:rsid w:val="001262B1"/>
    <w:rsid w:val="0012645E"/>
    <w:rsid w:val="00130090"/>
    <w:rsid w:val="001311E3"/>
    <w:rsid w:val="00134D98"/>
    <w:rsid w:val="00136936"/>
    <w:rsid w:val="00137A38"/>
    <w:rsid w:val="00141369"/>
    <w:rsid w:val="00144375"/>
    <w:rsid w:val="001458C8"/>
    <w:rsid w:val="001459F6"/>
    <w:rsid w:val="00152928"/>
    <w:rsid w:val="00153D3B"/>
    <w:rsid w:val="00154707"/>
    <w:rsid w:val="00154E75"/>
    <w:rsid w:val="00156F39"/>
    <w:rsid w:val="001655CE"/>
    <w:rsid w:val="00165844"/>
    <w:rsid w:val="00172903"/>
    <w:rsid w:val="001730D6"/>
    <w:rsid w:val="00173DF1"/>
    <w:rsid w:val="00174588"/>
    <w:rsid w:val="00175C5D"/>
    <w:rsid w:val="00177424"/>
    <w:rsid w:val="001776C4"/>
    <w:rsid w:val="00177C62"/>
    <w:rsid w:val="00182DD3"/>
    <w:rsid w:val="001830E8"/>
    <w:rsid w:val="001835A6"/>
    <w:rsid w:val="00184D6B"/>
    <w:rsid w:val="0018529E"/>
    <w:rsid w:val="0018576F"/>
    <w:rsid w:val="001874C2"/>
    <w:rsid w:val="00190107"/>
    <w:rsid w:val="00191000"/>
    <w:rsid w:val="00191EE5"/>
    <w:rsid w:val="00192A2E"/>
    <w:rsid w:val="0019358C"/>
    <w:rsid w:val="00195136"/>
    <w:rsid w:val="0019775A"/>
    <w:rsid w:val="00197F53"/>
    <w:rsid w:val="001A0669"/>
    <w:rsid w:val="001A092E"/>
    <w:rsid w:val="001A166B"/>
    <w:rsid w:val="001A3323"/>
    <w:rsid w:val="001A3415"/>
    <w:rsid w:val="001A58EA"/>
    <w:rsid w:val="001A6506"/>
    <w:rsid w:val="001B3CEF"/>
    <w:rsid w:val="001B4265"/>
    <w:rsid w:val="001B71D7"/>
    <w:rsid w:val="001B7FA7"/>
    <w:rsid w:val="001C0184"/>
    <w:rsid w:val="001C15C7"/>
    <w:rsid w:val="001C3103"/>
    <w:rsid w:val="001C406E"/>
    <w:rsid w:val="001C40E3"/>
    <w:rsid w:val="001C47AC"/>
    <w:rsid w:val="001C4F0A"/>
    <w:rsid w:val="001C578F"/>
    <w:rsid w:val="001C678C"/>
    <w:rsid w:val="001C6C96"/>
    <w:rsid w:val="001D0221"/>
    <w:rsid w:val="001D0717"/>
    <w:rsid w:val="001D54BA"/>
    <w:rsid w:val="001D5A2A"/>
    <w:rsid w:val="001D62FE"/>
    <w:rsid w:val="001E1489"/>
    <w:rsid w:val="001E1B62"/>
    <w:rsid w:val="001E56C6"/>
    <w:rsid w:val="001E609B"/>
    <w:rsid w:val="001E6974"/>
    <w:rsid w:val="001F10BE"/>
    <w:rsid w:val="001F4935"/>
    <w:rsid w:val="001F4A9A"/>
    <w:rsid w:val="001F4B24"/>
    <w:rsid w:val="001F624C"/>
    <w:rsid w:val="001F795B"/>
    <w:rsid w:val="002023E7"/>
    <w:rsid w:val="002074AE"/>
    <w:rsid w:val="002101A7"/>
    <w:rsid w:val="002103BE"/>
    <w:rsid w:val="00212E35"/>
    <w:rsid w:val="0021750A"/>
    <w:rsid w:val="0022237F"/>
    <w:rsid w:val="00223343"/>
    <w:rsid w:val="00223670"/>
    <w:rsid w:val="00226CD3"/>
    <w:rsid w:val="0022774A"/>
    <w:rsid w:val="002277A3"/>
    <w:rsid w:val="00227FF1"/>
    <w:rsid w:val="002321A1"/>
    <w:rsid w:val="0023230D"/>
    <w:rsid w:val="00232A50"/>
    <w:rsid w:val="00233202"/>
    <w:rsid w:val="002347EE"/>
    <w:rsid w:val="00234812"/>
    <w:rsid w:val="00235056"/>
    <w:rsid w:val="002377C7"/>
    <w:rsid w:val="002453DD"/>
    <w:rsid w:val="00247EA4"/>
    <w:rsid w:val="002505A2"/>
    <w:rsid w:val="002520A6"/>
    <w:rsid w:val="0025249F"/>
    <w:rsid w:val="00267F5B"/>
    <w:rsid w:val="00271565"/>
    <w:rsid w:val="0027314A"/>
    <w:rsid w:val="00273AE3"/>
    <w:rsid w:val="00273C1D"/>
    <w:rsid w:val="00274084"/>
    <w:rsid w:val="00274222"/>
    <w:rsid w:val="002749E5"/>
    <w:rsid w:val="00274AED"/>
    <w:rsid w:val="002801A7"/>
    <w:rsid w:val="00280454"/>
    <w:rsid w:val="00283A20"/>
    <w:rsid w:val="00285E5C"/>
    <w:rsid w:val="00286DBF"/>
    <w:rsid w:val="00287A53"/>
    <w:rsid w:val="00290D98"/>
    <w:rsid w:val="002918C5"/>
    <w:rsid w:val="00291CD2"/>
    <w:rsid w:val="00292732"/>
    <w:rsid w:val="00294E67"/>
    <w:rsid w:val="00296AB1"/>
    <w:rsid w:val="002A0458"/>
    <w:rsid w:val="002A2034"/>
    <w:rsid w:val="002A5C74"/>
    <w:rsid w:val="002A6A46"/>
    <w:rsid w:val="002B3ECA"/>
    <w:rsid w:val="002C3CC1"/>
    <w:rsid w:val="002C4E35"/>
    <w:rsid w:val="002C502D"/>
    <w:rsid w:val="002C515F"/>
    <w:rsid w:val="002C57A3"/>
    <w:rsid w:val="002C6662"/>
    <w:rsid w:val="002C678A"/>
    <w:rsid w:val="002C742E"/>
    <w:rsid w:val="002D1115"/>
    <w:rsid w:val="002D3B86"/>
    <w:rsid w:val="002D6FA7"/>
    <w:rsid w:val="002D74FA"/>
    <w:rsid w:val="002D76EA"/>
    <w:rsid w:val="002E0054"/>
    <w:rsid w:val="002E018C"/>
    <w:rsid w:val="002E16E3"/>
    <w:rsid w:val="002E20C6"/>
    <w:rsid w:val="002E2220"/>
    <w:rsid w:val="002E3E44"/>
    <w:rsid w:val="002E4B8A"/>
    <w:rsid w:val="002E585E"/>
    <w:rsid w:val="002E72BA"/>
    <w:rsid w:val="002E79ED"/>
    <w:rsid w:val="002F0414"/>
    <w:rsid w:val="002F1C2B"/>
    <w:rsid w:val="002F1F0C"/>
    <w:rsid w:val="002F30F3"/>
    <w:rsid w:val="002F663B"/>
    <w:rsid w:val="002F7213"/>
    <w:rsid w:val="00300CB0"/>
    <w:rsid w:val="003019E3"/>
    <w:rsid w:val="003028C9"/>
    <w:rsid w:val="003073B7"/>
    <w:rsid w:val="0030748E"/>
    <w:rsid w:val="00307C43"/>
    <w:rsid w:val="003105B3"/>
    <w:rsid w:val="00310B28"/>
    <w:rsid w:val="0031186D"/>
    <w:rsid w:val="00311E21"/>
    <w:rsid w:val="00314EDB"/>
    <w:rsid w:val="00315233"/>
    <w:rsid w:val="00315E7C"/>
    <w:rsid w:val="00316071"/>
    <w:rsid w:val="003161E6"/>
    <w:rsid w:val="00317AAD"/>
    <w:rsid w:val="0032063F"/>
    <w:rsid w:val="003220A6"/>
    <w:rsid w:val="00324CB7"/>
    <w:rsid w:val="00325BDA"/>
    <w:rsid w:val="003268E4"/>
    <w:rsid w:val="00327D4B"/>
    <w:rsid w:val="003302F6"/>
    <w:rsid w:val="00335E15"/>
    <w:rsid w:val="00335FA9"/>
    <w:rsid w:val="00341A2D"/>
    <w:rsid w:val="0034231C"/>
    <w:rsid w:val="00342AB6"/>
    <w:rsid w:val="0034578F"/>
    <w:rsid w:val="0034650B"/>
    <w:rsid w:val="003465EB"/>
    <w:rsid w:val="00347611"/>
    <w:rsid w:val="00347BBE"/>
    <w:rsid w:val="00350DE6"/>
    <w:rsid w:val="00351B54"/>
    <w:rsid w:val="00351F30"/>
    <w:rsid w:val="00352E36"/>
    <w:rsid w:val="00353860"/>
    <w:rsid w:val="0035416A"/>
    <w:rsid w:val="00354FFC"/>
    <w:rsid w:val="00355550"/>
    <w:rsid w:val="00356DDA"/>
    <w:rsid w:val="003572E4"/>
    <w:rsid w:val="003574B8"/>
    <w:rsid w:val="00357B29"/>
    <w:rsid w:val="003610A0"/>
    <w:rsid w:val="003646A1"/>
    <w:rsid w:val="0036488F"/>
    <w:rsid w:val="00365921"/>
    <w:rsid w:val="00365E01"/>
    <w:rsid w:val="00367937"/>
    <w:rsid w:val="0037113E"/>
    <w:rsid w:val="003759E5"/>
    <w:rsid w:val="00376FD1"/>
    <w:rsid w:val="00383350"/>
    <w:rsid w:val="003856F5"/>
    <w:rsid w:val="003907FB"/>
    <w:rsid w:val="00390A70"/>
    <w:rsid w:val="00392D50"/>
    <w:rsid w:val="003937C1"/>
    <w:rsid w:val="00393DDB"/>
    <w:rsid w:val="0039491E"/>
    <w:rsid w:val="00397F80"/>
    <w:rsid w:val="003A06A2"/>
    <w:rsid w:val="003A1A24"/>
    <w:rsid w:val="003A21B6"/>
    <w:rsid w:val="003A2D5A"/>
    <w:rsid w:val="003A3A3A"/>
    <w:rsid w:val="003A400F"/>
    <w:rsid w:val="003A5212"/>
    <w:rsid w:val="003A54EB"/>
    <w:rsid w:val="003A6BF3"/>
    <w:rsid w:val="003B0296"/>
    <w:rsid w:val="003B054E"/>
    <w:rsid w:val="003B28A4"/>
    <w:rsid w:val="003B2ABB"/>
    <w:rsid w:val="003B2D8A"/>
    <w:rsid w:val="003B4144"/>
    <w:rsid w:val="003B52AF"/>
    <w:rsid w:val="003B58D2"/>
    <w:rsid w:val="003B615E"/>
    <w:rsid w:val="003B644D"/>
    <w:rsid w:val="003B77EB"/>
    <w:rsid w:val="003C0A88"/>
    <w:rsid w:val="003C151A"/>
    <w:rsid w:val="003C1525"/>
    <w:rsid w:val="003C26F9"/>
    <w:rsid w:val="003C2A84"/>
    <w:rsid w:val="003C33CE"/>
    <w:rsid w:val="003C6528"/>
    <w:rsid w:val="003C698B"/>
    <w:rsid w:val="003D07D1"/>
    <w:rsid w:val="003D0C8E"/>
    <w:rsid w:val="003D2A8F"/>
    <w:rsid w:val="003D45B8"/>
    <w:rsid w:val="003E15B8"/>
    <w:rsid w:val="003E5436"/>
    <w:rsid w:val="003E5939"/>
    <w:rsid w:val="003E5CB4"/>
    <w:rsid w:val="003E60D9"/>
    <w:rsid w:val="003E618F"/>
    <w:rsid w:val="003E6AD1"/>
    <w:rsid w:val="003F28B8"/>
    <w:rsid w:val="003F28F4"/>
    <w:rsid w:val="003F32E8"/>
    <w:rsid w:val="003F4826"/>
    <w:rsid w:val="003F5414"/>
    <w:rsid w:val="003F5FE0"/>
    <w:rsid w:val="003F652B"/>
    <w:rsid w:val="00401BF2"/>
    <w:rsid w:val="00402110"/>
    <w:rsid w:val="004029E5"/>
    <w:rsid w:val="00402FE8"/>
    <w:rsid w:val="00404A29"/>
    <w:rsid w:val="004063DF"/>
    <w:rsid w:val="004076FC"/>
    <w:rsid w:val="00411BA3"/>
    <w:rsid w:val="00412AF7"/>
    <w:rsid w:val="00414D04"/>
    <w:rsid w:val="004162FB"/>
    <w:rsid w:val="00417EAE"/>
    <w:rsid w:val="00420324"/>
    <w:rsid w:val="00420AAB"/>
    <w:rsid w:val="004222AE"/>
    <w:rsid w:val="00423303"/>
    <w:rsid w:val="00423BF2"/>
    <w:rsid w:val="00424E58"/>
    <w:rsid w:val="00430F15"/>
    <w:rsid w:val="0043515A"/>
    <w:rsid w:val="00441613"/>
    <w:rsid w:val="00444D55"/>
    <w:rsid w:val="004459CE"/>
    <w:rsid w:val="004501DB"/>
    <w:rsid w:val="0045093E"/>
    <w:rsid w:val="00453386"/>
    <w:rsid w:val="00454D50"/>
    <w:rsid w:val="00460495"/>
    <w:rsid w:val="00460981"/>
    <w:rsid w:val="00460B8B"/>
    <w:rsid w:val="0046166C"/>
    <w:rsid w:val="00461A15"/>
    <w:rsid w:val="00462262"/>
    <w:rsid w:val="004624CB"/>
    <w:rsid w:val="00463AF5"/>
    <w:rsid w:val="00463ED6"/>
    <w:rsid w:val="00470202"/>
    <w:rsid w:val="004702B7"/>
    <w:rsid w:val="004705D5"/>
    <w:rsid w:val="00470B1D"/>
    <w:rsid w:val="00470D3C"/>
    <w:rsid w:val="00471068"/>
    <w:rsid w:val="00471171"/>
    <w:rsid w:val="00471205"/>
    <w:rsid w:val="00471C05"/>
    <w:rsid w:val="00472051"/>
    <w:rsid w:val="0047610D"/>
    <w:rsid w:val="0047776A"/>
    <w:rsid w:val="00482A81"/>
    <w:rsid w:val="0048307D"/>
    <w:rsid w:val="004830B6"/>
    <w:rsid w:val="004833A5"/>
    <w:rsid w:val="0048359E"/>
    <w:rsid w:val="00485336"/>
    <w:rsid w:val="00491449"/>
    <w:rsid w:val="004917BB"/>
    <w:rsid w:val="00492B4A"/>
    <w:rsid w:val="00493077"/>
    <w:rsid w:val="00493D74"/>
    <w:rsid w:val="00493DF9"/>
    <w:rsid w:val="00495A89"/>
    <w:rsid w:val="00496935"/>
    <w:rsid w:val="004975E5"/>
    <w:rsid w:val="00497B5F"/>
    <w:rsid w:val="00497BC6"/>
    <w:rsid w:val="004A08AB"/>
    <w:rsid w:val="004A1C8A"/>
    <w:rsid w:val="004A3F0F"/>
    <w:rsid w:val="004A3F82"/>
    <w:rsid w:val="004A4F51"/>
    <w:rsid w:val="004A5D81"/>
    <w:rsid w:val="004B21F8"/>
    <w:rsid w:val="004B2E6D"/>
    <w:rsid w:val="004B39B2"/>
    <w:rsid w:val="004B3F1F"/>
    <w:rsid w:val="004B4026"/>
    <w:rsid w:val="004B50DA"/>
    <w:rsid w:val="004B5917"/>
    <w:rsid w:val="004B7030"/>
    <w:rsid w:val="004C0090"/>
    <w:rsid w:val="004C3129"/>
    <w:rsid w:val="004C3FE7"/>
    <w:rsid w:val="004C5A26"/>
    <w:rsid w:val="004C790A"/>
    <w:rsid w:val="004D0184"/>
    <w:rsid w:val="004D38DE"/>
    <w:rsid w:val="004D4EE8"/>
    <w:rsid w:val="004D687A"/>
    <w:rsid w:val="004D7550"/>
    <w:rsid w:val="004D791B"/>
    <w:rsid w:val="004E1888"/>
    <w:rsid w:val="004E7834"/>
    <w:rsid w:val="004E7B66"/>
    <w:rsid w:val="004F012B"/>
    <w:rsid w:val="004F25F9"/>
    <w:rsid w:val="004F2C26"/>
    <w:rsid w:val="004F496E"/>
    <w:rsid w:val="004F6120"/>
    <w:rsid w:val="004F68F4"/>
    <w:rsid w:val="00501541"/>
    <w:rsid w:val="00502E1E"/>
    <w:rsid w:val="005060B7"/>
    <w:rsid w:val="00506F17"/>
    <w:rsid w:val="00510126"/>
    <w:rsid w:val="00510645"/>
    <w:rsid w:val="0051168E"/>
    <w:rsid w:val="0051341C"/>
    <w:rsid w:val="00513CE5"/>
    <w:rsid w:val="00513D32"/>
    <w:rsid w:val="00513E78"/>
    <w:rsid w:val="005146ED"/>
    <w:rsid w:val="00514E5C"/>
    <w:rsid w:val="00516CD2"/>
    <w:rsid w:val="005172A1"/>
    <w:rsid w:val="0051762A"/>
    <w:rsid w:val="0052258C"/>
    <w:rsid w:val="00525238"/>
    <w:rsid w:val="00525BB5"/>
    <w:rsid w:val="00525E05"/>
    <w:rsid w:val="0052621F"/>
    <w:rsid w:val="00526A14"/>
    <w:rsid w:val="00526A60"/>
    <w:rsid w:val="00527545"/>
    <w:rsid w:val="005303EA"/>
    <w:rsid w:val="00530FA2"/>
    <w:rsid w:val="00532C56"/>
    <w:rsid w:val="00535131"/>
    <w:rsid w:val="005365CE"/>
    <w:rsid w:val="00537C51"/>
    <w:rsid w:val="00540FD0"/>
    <w:rsid w:val="00543478"/>
    <w:rsid w:val="005435F5"/>
    <w:rsid w:val="00545182"/>
    <w:rsid w:val="005473CB"/>
    <w:rsid w:val="00547D27"/>
    <w:rsid w:val="00550331"/>
    <w:rsid w:val="005505DA"/>
    <w:rsid w:val="00551330"/>
    <w:rsid w:val="00551416"/>
    <w:rsid w:val="0055250B"/>
    <w:rsid w:val="00553921"/>
    <w:rsid w:val="00554121"/>
    <w:rsid w:val="00560CC8"/>
    <w:rsid w:val="00561E39"/>
    <w:rsid w:val="00562251"/>
    <w:rsid w:val="00562A03"/>
    <w:rsid w:val="00562CAE"/>
    <w:rsid w:val="0056596C"/>
    <w:rsid w:val="005705F5"/>
    <w:rsid w:val="0057072B"/>
    <w:rsid w:val="005718D0"/>
    <w:rsid w:val="00571EAF"/>
    <w:rsid w:val="00576982"/>
    <w:rsid w:val="00577782"/>
    <w:rsid w:val="00577D4F"/>
    <w:rsid w:val="005809D7"/>
    <w:rsid w:val="0058128E"/>
    <w:rsid w:val="005813E1"/>
    <w:rsid w:val="00581F10"/>
    <w:rsid w:val="005825ED"/>
    <w:rsid w:val="00582784"/>
    <w:rsid w:val="00583535"/>
    <w:rsid w:val="005850E9"/>
    <w:rsid w:val="005867C1"/>
    <w:rsid w:val="0058705A"/>
    <w:rsid w:val="00590CCC"/>
    <w:rsid w:val="0059582A"/>
    <w:rsid w:val="00595FE1"/>
    <w:rsid w:val="005975A6"/>
    <w:rsid w:val="005A1897"/>
    <w:rsid w:val="005A1F62"/>
    <w:rsid w:val="005A3543"/>
    <w:rsid w:val="005A3C55"/>
    <w:rsid w:val="005A6457"/>
    <w:rsid w:val="005A70EA"/>
    <w:rsid w:val="005A7807"/>
    <w:rsid w:val="005B1E5A"/>
    <w:rsid w:val="005B5E59"/>
    <w:rsid w:val="005B69A5"/>
    <w:rsid w:val="005C07DF"/>
    <w:rsid w:val="005C1A6A"/>
    <w:rsid w:val="005C1B50"/>
    <w:rsid w:val="005C1FCD"/>
    <w:rsid w:val="005C4E29"/>
    <w:rsid w:val="005C5B7E"/>
    <w:rsid w:val="005C6FF4"/>
    <w:rsid w:val="005C7678"/>
    <w:rsid w:val="005D45EA"/>
    <w:rsid w:val="005D5DFC"/>
    <w:rsid w:val="005D64DF"/>
    <w:rsid w:val="005E17F9"/>
    <w:rsid w:val="005E1AB8"/>
    <w:rsid w:val="005E1BA8"/>
    <w:rsid w:val="005E1FEB"/>
    <w:rsid w:val="005E272F"/>
    <w:rsid w:val="005E4464"/>
    <w:rsid w:val="005E6B77"/>
    <w:rsid w:val="005E6D0E"/>
    <w:rsid w:val="005E6EF9"/>
    <w:rsid w:val="005E733F"/>
    <w:rsid w:val="005F06A0"/>
    <w:rsid w:val="005F0801"/>
    <w:rsid w:val="005F0ABE"/>
    <w:rsid w:val="005F36CA"/>
    <w:rsid w:val="005F5EE7"/>
    <w:rsid w:val="005F6BD3"/>
    <w:rsid w:val="005F7EAA"/>
    <w:rsid w:val="00600DD0"/>
    <w:rsid w:val="00600E83"/>
    <w:rsid w:val="00601F8C"/>
    <w:rsid w:val="00602496"/>
    <w:rsid w:val="006036F4"/>
    <w:rsid w:val="00604518"/>
    <w:rsid w:val="00606572"/>
    <w:rsid w:val="00606C33"/>
    <w:rsid w:val="006108C0"/>
    <w:rsid w:val="006110ED"/>
    <w:rsid w:val="00612546"/>
    <w:rsid w:val="00613283"/>
    <w:rsid w:val="00613972"/>
    <w:rsid w:val="00613B24"/>
    <w:rsid w:val="00616703"/>
    <w:rsid w:val="00620A83"/>
    <w:rsid w:val="006216AC"/>
    <w:rsid w:val="00624165"/>
    <w:rsid w:val="00625144"/>
    <w:rsid w:val="006254CB"/>
    <w:rsid w:val="0062583A"/>
    <w:rsid w:val="00632E43"/>
    <w:rsid w:val="00635E45"/>
    <w:rsid w:val="00635FF9"/>
    <w:rsid w:val="00636144"/>
    <w:rsid w:val="00636F70"/>
    <w:rsid w:val="006377CF"/>
    <w:rsid w:val="00640117"/>
    <w:rsid w:val="006401D3"/>
    <w:rsid w:val="00641E7E"/>
    <w:rsid w:val="006421E0"/>
    <w:rsid w:val="00644533"/>
    <w:rsid w:val="006445C4"/>
    <w:rsid w:val="00645BEB"/>
    <w:rsid w:val="006466DB"/>
    <w:rsid w:val="0064730B"/>
    <w:rsid w:val="006477D5"/>
    <w:rsid w:val="00650452"/>
    <w:rsid w:val="00651331"/>
    <w:rsid w:val="00651CC5"/>
    <w:rsid w:val="00651F33"/>
    <w:rsid w:val="00653861"/>
    <w:rsid w:val="0065558E"/>
    <w:rsid w:val="00655995"/>
    <w:rsid w:val="00656578"/>
    <w:rsid w:val="00656616"/>
    <w:rsid w:val="006575D6"/>
    <w:rsid w:val="006577DC"/>
    <w:rsid w:val="006603A7"/>
    <w:rsid w:val="006611E4"/>
    <w:rsid w:val="00661BEF"/>
    <w:rsid w:val="00662DD4"/>
    <w:rsid w:val="006642CC"/>
    <w:rsid w:val="006658E4"/>
    <w:rsid w:val="00666001"/>
    <w:rsid w:val="0066694C"/>
    <w:rsid w:val="006671EB"/>
    <w:rsid w:val="0067324F"/>
    <w:rsid w:val="00674462"/>
    <w:rsid w:val="00674A9F"/>
    <w:rsid w:val="00675409"/>
    <w:rsid w:val="00675BAF"/>
    <w:rsid w:val="006772F3"/>
    <w:rsid w:val="00686B97"/>
    <w:rsid w:val="00687E2F"/>
    <w:rsid w:val="006915D1"/>
    <w:rsid w:val="006940B3"/>
    <w:rsid w:val="0069683D"/>
    <w:rsid w:val="0069753C"/>
    <w:rsid w:val="006A081F"/>
    <w:rsid w:val="006A0CC7"/>
    <w:rsid w:val="006A16BA"/>
    <w:rsid w:val="006A22F6"/>
    <w:rsid w:val="006A2B99"/>
    <w:rsid w:val="006A2EFD"/>
    <w:rsid w:val="006A51D2"/>
    <w:rsid w:val="006A6BF1"/>
    <w:rsid w:val="006A7318"/>
    <w:rsid w:val="006B018F"/>
    <w:rsid w:val="006B56AC"/>
    <w:rsid w:val="006B6D99"/>
    <w:rsid w:val="006B74EF"/>
    <w:rsid w:val="006C0F86"/>
    <w:rsid w:val="006C340D"/>
    <w:rsid w:val="006C3760"/>
    <w:rsid w:val="006C407F"/>
    <w:rsid w:val="006C680F"/>
    <w:rsid w:val="006D2A81"/>
    <w:rsid w:val="006D3C48"/>
    <w:rsid w:val="006D3D8D"/>
    <w:rsid w:val="006D503E"/>
    <w:rsid w:val="006D7120"/>
    <w:rsid w:val="006E122D"/>
    <w:rsid w:val="006E4A12"/>
    <w:rsid w:val="006E5C2F"/>
    <w:rsid w:val="006E68F6"/>
    <w:rsid w:val="006F2905"/>
    <w:rsid w:val="006F3168"/>
    <w:rsid w:val="006F7230"/>
    <w:rsid w:val="006F7CCD"/>
    <w:rsid w:val="006F7FCD"/>
    <w:rsid w:val="007021EA"/>
    <w:rsid w:val="00702A68"/>
    <w:rsid w:val="00702CA0"/>
    <w:rsid w:val="00703A84"/>
    <w:rsid w:val="007053E5"/>
    <w:rsid w:val="007054BB"/>
    <w:rsid w:val="00705D4D"/>
    <w:rsid w:val="00707BA6"/>
    <w:rsid w:val="007101D8"/>
    <w:rsid w:val="007119A6"/>
    <w:rsid w:val="00711C8C"/>
    <w:rsid w:val="00712C74"/>
    <w:rsid w:val="0071342D"/>
    <w:rsid w:val="007161BB"/>
    <w:rsid w:val="007163AA"/>
    <w:rsid w:val="00716AD7"/>
    <w:rsid w:val="007211AB"/>
    <w:rsid w:val="007225D7"/>
    <w:rsid w:val="007230CE"/>
    <w:rsid w:val="00723966"/>
    <w:rsid w:val="007244C8"/>
    <w:rsid w:val="00726E0B"/>
    <w:rsid w:val="007277F7"/>
    <w:rsid w:val="00727CEB"/>
    <w:rsid w:val="00731128"/>
    <w:rsid w:val="0073144B"/>
    <w:rsid w:val="00734974"/>
    <w:rsid w:val="00737234"/>
    <w:rsid w:val="00737293"/>
    <w:rsid w:val="007419AE"/>
    <w:rsid w:val="00741C47"/>
    <w:rsid w:val="00745ECC"/>
    <w:rsid w:val="00746745"/>
    <w:rsid w:val="00746D60"/>
    <w:rsid w:val="007508FD"/>
    <w:rsid w:val="00751245"/>
    <w:rsid w:val="00751AAB"/>
    <w:rsid w:val="00751F1E"/>
    <w:rsid w:val="00752538"/>
    <w:rsid w:val="0075269C"/>
    <w:rsid w:val="007535E7"/>
    <w:rsid w:val="00753B49"/>
    <w:rsid w:val="0075563E"/>
    <w:rsid w:val="00757316"/>
    <w:rsid w:val="00757A5C"/>
    <w:rsid w:val="00757C55"/>
    <w:rsid w:val="00760BEA"/>
    <w:rsid w:val="007621D5"/>
    <w:rsid w:val="00762D6F"/>
    <w:rsid w:val="00763D91"/>
    <w:rsid w:val="0076621B"/>
    <w:rsid w:val="007710FD"/>
    <w:rsid w:val="00771A6F"/>
    <w:rsid w:val="007747E0"/>
    <w:rsid w:val="00774A40"/>
    <w:rsid w:val="00775760"/>
    <w:rsid w:val="00775A11"/>
    <w:rsid w:val="00776D69"/>
    <w:rsid w:val="0078045A"/>
    <w:rsid w:val="00780850"/>
    <w:rsid w:val="00782064"/>
    <w:rsid w:val="007828FB"/>
    <w:rsid w:val="00782F46"/>
    <w:rsid w:val="00785555"/>
    <w:rsid w:val="0078637D"/>
    <w:rsid w:val="00790521"/>
    <w:rsid w:val="00792A28"/>
    <w:rsid w:val="00796B93"/>
    <w:rsid w:val="007A02B9"/>
    <w:rsid w:val="007A036D"/>
    <w:rsid w:val="007A44C1"/>
    <w:rsid w:val="007A48FA"/>
    <w:rsid w:val="007A59B4"/>
    <w:rsid w:val="007A5AB7"/>
    <w:rsid w:val="007A6866"/>
    <w:rsid w:val="007A6BE0"/>
    <w:rsid w:val="007B0167"/>
    <w:rsid w:val="007B3FB5"/>
    <w:rsid w:val="007B520E"/>
    <w:rsid w:val="007B5F17"/>
    <w:rsid w:val="007B67A9"/>
    <w:rsid w:val="007B7C70"/>
    <w:rsid w:val="007C0B2D"/>
    <w:rsid w:val="007C0F00"/>
    <w:rsid w:val="007C13C4"/>
    <w:rsid w:val="007C201C"/>
    <w:rsid w:val="007C4AB7"/>
    <w:rsid w:val="007C5023"/>
    <w:rsid w:val="007C503F"/>
    <w:rsid w:val="007C5F9E"/>
    <w:rsid w:val="007D0080"/>
    <w:rsid w:val="007D28CA"/>
    <w:rsid w:val="007D3B57"/>
    <w:rsid w:val="007D574D"/>
    <w:rsid w:val="007D5EC8"/>
    <w:rsid w:val="007D6737"/>
    <w:rsid w:val="007D6871"/>
    <w:rsid w:val="007D769D"/>
    <w:rsid w:val="007E2F2B"/>
    <w:rsid w:val="007E44D9"/>
    <w:rsid w:val="007E5861"/>
    <w:rsid w:val="007E5CA0"/>
    <w:rsid w:val="007E5CEA"/>
    <w:rsid w:val="007E694D"/>
    <w:rsid w:val="007F0F75"/>
    <w:rsid w:val="007F1130"/>
    <w:rsid w:val="007F117D"/>
    <w:rsid w:val="007F2E29"/>
    <w:rsid w:val="007F30F6"/>
    <w:rsid w:val="007F35C4"/>
    <w:rsid w:val="007F4D29"/>
    <w:rsid w:val="007F6F3C"/>
    <w:rsid w:val="007F7A52"/>
    <w:rsid w:val="007F7E44"/>
    <w:rsid w:val="008029F7"/>
    <w:rsid w:val="008046C9"/>
    <w:rsid w:val="00814CD9"/>
    <w:rsid w:val="00815099"/>
    <w:rsid w:val="0081533E"/>
    <w:rsid w:val="0082019F"/>
    <w:rsid w:val="00821231"/>
    <w:rsid w:val="008226FE"/>
    <w:rsid w:val="00822894"/>
    <w:rsid w:val="00822BD6"/>
    <w:rsid w:val="00823514"/>
    <w:rsid w:val="00823540"/>
    <w:rsid w:val="0082357C"/>
    <w:rsid w:val="00823B87"/>
    <w:rsid w:val="00823E8E"/>
    <w:rsid w:val="0082620C"/>
    <w:rsid w:val="0082774E"/>
    <w:rsid w:val="0083194C"/>
    <w:rsid w:val="0083263F"/>
    <w:rsid w:val="00833828"/>
    <w:rsid w:val="00833D4C"/>
    <w:rsid w:val="0083480D"/>
    <w:rsid w:val="00835C2D"/>
    <w:rsid w:val="00840DAA"/>
    <w:rsid w:val="00841744"/>
    <w:rsid w:val="00850AD5"/>
    <w:rsid w:val="00851024"/>
    <w:rsid w:val="00855340"/>
    <w:rsid w:val="008557F6"/>
    <w:rsid w:val="008603E4"/>
    <w:rsid w:val="0086045A"/>
    <w:rsid w:val="00862F7C"/>
    <w:rsid w:val="00865058"/>
    <w:rsid w:val="00865490"/>
    <w:rsid w:val="008663A8"/>
    <w:rsid w:val="00867187"/>
    <w:rsid w:val="008673C3"/>
    <w:rsid w:val="00871C06"/>
    <w:rsid w:val="00873106"/>
    <w:rsid w:val="00875060"/>
    <w:rsid w:val="00876816"/>
    <w:rsid w:val="00877DDE"/>
    <w:rsid w:val="00881FB9"/>
    <w:rsid w:val="00882554"/>
    <w:rsid w:val="008829B4"/>
    <w:rsid w:val="00882EF5"/>
    <w:rsid w:val="00884059"/>
    <w:rsid w:val="008849E2"/>
    <w:rsid w:val="00885333"/>
    <w:rsid w:val="008855F7"/>
    <w:rsid w:val="00887515"/>
    <w:rsid w:val="008907AB"/>
    <w:rsid w:val="0089198B"/>
    <w:rsid w:val="00893292"/>
    <w:rsid w:val="00893478"/>
    <w:rsid w:val="008A0EF6"/>
    <w:rsid w:val="008A6DFB"/>
    <w:rsid w:val="008B2924"/>
    <w:rsid w:val="008B6F52"/>
    <w:rsid w:val="008B7642"/>
    <w:rsid w:val="008C3EC5"/>
    <w:rsid w:val="008C435C"/>
    <w:rsid w:val="008C4ACA"/>
    <w:rsid w:val="008C4D98"/>
    <w:rsid w:val="008C576B"/>
    <w:rsid w:val="008C5893"/>
    <w:rsid w:val="008C64D2"/>
    <w:rsid w:val="008D1582"/>
    <w:rsid w:val="008D2600"/>
    <w:rsid w:val="008D3490"/>
    <w:rsid w:val="008D3A81"/>
    <w:rsid w:val="008D5452"/>
    <w:rsid w:val="008D66C4"/>
    <w:rsid w:val="008D67D4"/>
    <w:rsid w:val="008D7F76"/>
    <w:rsid w:val="008E03F7"/>
    <w:rsid w:val="008E45B9"/>
    <w:rsid w:val="008F0D01"/>
    <w:rsid w:val="008F1750"/>
    <w:rsid w:val="008F271C"/>
    <w:rsid w:val="008F3411"/>
    <w:rsid w:val="008F5D30"/>
    <w:rsid w:val="008F7425"/>
    <w:rsid w:val="008F7C64"/>
    <w:rsid w:val="00900B2C"/>
    <w:rsid w:val="00901DB9"/>
    <w:rsid w:val="0090240C"/>
    <w:rsid w:val="0090263C"/>
    <w:rsid w:val="009038F0"/>
    <w:rsid w:val="009063C7"/>
    <w:rsid w:val="00907233"/>
    <w:rsid w:val="009072CB"/>
    <w:rsid w:val="009077A0"/>
    <w:rsid w:val="00907AE9"/>
    <w:rsid w:val="00907B5C"/>
    <w:rsid w:val="009101B8"/>
    <w:rsid w:val="00913403"/>
    <w:rsid w:val="009145D9"/>
    <w:rsid w:val="009170AA"/>
    <w:rsid w:val="009178DA"/>
    <w:rsid w:val="00920C00"/>
    <w:rsid w:val="009245E6"/>
    <w:rsid w:val="00924CBB"/>
    <w:rsid w:val="0092656B"/>
    <w:rsid w:val="00926691"/>
    <w:rsid w:val="009311BF"/>
    <w:rsid w:val="00932397"/>
    <w:rsid w:val="00932A6F"/>
    <w:rsid w:val="0093365C"/>
    <w:rsid w:val="00935B51"/>
    <w:rsid w:val="00940008"/>
    <w:rsid w:val="00940116"/>
    <w:rsid w:val="00940A16"/>
    <w:rsid w:val="0094287B"/>
    <w:rsid w:val="00942D09"/>
    <w:rsid w:val="00944508"/>
    <w:rsid w:val="009445BA"/>
    <w:rsid w:val="009459CC"/>
    <w:rsid w:val="00947245"/>
    <w:rsid w:val="00950442"/>
    <w:rsid w:val="0095049E"/>
    <w:rsid w:val="00950FC4"/>
    <w:rsid w:val="009517F6"/>
    <w:rsid w:val="00956CDF"/>
    <w:rsid w:val="00962F84"/>
    <w:rsid w:val="00965E37"/>
    <w:rsid w:val="009662AB"/>
    <w:rsid w:val="009671F0"/>
    <w:rsid w:val="009701AE"/>
    <w:rsid w:val="0097077C"/>
    <w:rsid w:val="009711B6"/>
    <w:rsid w:val="00971D4B"/>
    <w:rsid w:val="00972E0D"/>
    <w:rsid w:val="00972EED"/>
    <w:rsid w:val="009741B4"/>
    <w:rsid w:val="0097460C"/>
    <w:rsid w:val="009746BF"/>
    <w:rsid w:val="009751BB"/>
    <w:rsid w:val="00975A56"/>
    <w:rsid w:val="00976180"/>
    <w:rsid w:val="00980A22"/>
    <w:rsid w:val="00981794"/>
    <w:rsid w:val="0098267F"/>
    <w:rsid w:val="00982B24"/>
    <w:rsid w:val="0098639F"/>
    <w:rsid w:val="00990F53"/>
    <w:rsid w:val="00991221"/>
    <w:rsid w:val="00992C18"/>
    <w:rsid w:val="00993FEE"/>
    <w:rsid w:val="0099429D"/>
    <w:rsid w:val="009976CC"/>
    <w:rsid w:val="009A0B05"/>
    <w:rsid w:val="009A10FE"/>
    <w:rsid w:val="009A1997"/>
    <w:rsid w:val="009A255C"/>
    <w:rsid w:val="009A2631"/>
    <w:rsid w:val="009A5D36"/>
    <w:rsid w:val="009A6E3D"/>
    <w:rsid w:val="009A70E0"/>
    <w:rsid w:val="009A7E01"/>
    <w:rsid w:val="009B2730"/>
    <w:rsid w:val="009B5162"/>
    <w:rsid w:val="009B53CB"/>
    <w:rsid w:val="009B6A7A"/>
    <w:rsid w:val="009C10BE"/>
    <w:rsid w:val="009C25D4"/>
    <w:rsid w:val="009C5442"/>
    <w:rsid w:val="009C5DD3"/>
    <w:rsid w:val="009C6408"/>
    <w:rsid w:val="009C692E"/>
    <w:rsid w:val="009D0401"/>
    <w:rsid w:val="009D0CEE"/>
    <w:rsid w:val="009D2450"/>
    <w:rsid w:val="009D2E3A"/>
    <w:rsid w:val="009D44A2"/>
    <w:rsid w:val="009D6887"/>
    <w:rsid w:val="009E222E"/>
    <w:rsid w:val="009E3C79"/>
    <w:rsid w:val="009E63B8"/>
    <w:rsid w:val="009F08CF"/>
    <w:rsid w:val="009F266A"/>
    <w:rsid w:val="009F415B"/>
    <w:rsid w:val="009F41D6"/>
    <w:rsid w:val="009F47AB"/>
    <w:rsid w:val="009F482A"/>
    <w:rsid w:val="009F68A2"/>
    <w:rsid w:val="009F73A7"/>
    <w:rsid w:val="00A001AD"/>
    <w:rsid w:val="00A02BAB"/>
    <w:rsid w:val="00A032B6"/>
    <w:rsid w:val="00A03FCB"/>
    <w:rsid w:val="00A04CFF"/>
    <w:rsid w:val="00A04DFD"/>
    <w:rsid w:val="00A06164"/>
    <w:rsid w:val="00A0650F"/>
    <w:rsid w:val="00A06DE4"/>
    <w:rsid w:val="00A06DFD"/>
    <w:rsid w:val="00A119FA"/>
    <w:rsid w:val="00A11E2C"/>
    <w:rsid w:val="00A1364B"/>
    <w:rsid w:val="00A13814"/>
    <w:rsid w:val="00A14305"/>
    <w:rsid w:val="00A15811"/>
    <w:rsid w:val="00A1589B"/>
    <w:rsid w:val="00A211BF"/>
    <w:rsid w:val="00A232C8"/>
    <w:rsid w:val="00A23372"/>
    <w:rsid w:val="00A23F40"/>
    <w:rsid w:val="00A245C5"/>
    <w:rsid w:val="00A2530A"/>
    <w:rsid w:val="00A2603C"/>
    <w:rsid w:val="00A260F8"/>
    <w:rsid w:val="00A2701A"/>
    <w:rsid w:val="00A27F18"/>
    <w:rsid w:val="00A33792"/>
    <w:rsid w:val="00A34395"/>
    <w:rsid w:val="00A366FF"/>
    <w:rsid w:val="00A37613"/>
    <w:rsid w:val="00A402B5"/>
    <w:rsid w:val="00A40F6C"/>
    <w:rsid w:val="00A4257F"/>
    <w:rsid w:val="00A445EC"/>
    <w:rsid w:val="00A44B2C"/>
    <w:rsid w:val="00A451BE"/>
    <w:rsid w:val="00A50ECD"/>
    <w:rsid w:val="00A52A98"/>
    <w:rsid w:val="00A53F07"/>
    <w:rsid w:val="00A55102"/>
    <w:rsid w:val="00A55A75"/>
    <w:rsid w:val="00A616D6"/>
    <w:rsid w:val="00A61D71"/>
    <w:rsid w:val="00A63C20"/>
    <w:rsid w:val="00A65780"/>
    <w:rsid w:val="00A67784"/>
    <w:rsid w:val="00A70627"/>
    <w:rsid w:val="00A71ACC"/>
    <w:rsid w:val="00A73031"/>
    <w:rsid w:val="00A75B69"/>
    <w:rsid w:val="00A7738F"/>
    <w:rsid w:val="00A8006D"/>
    <w:rsid w:val="00A80073"/>
    <w:rsid w:val="00A839D5"/>
    <w:rsid w:val="00A84DBE"/>
    <w:rsid w:val="00A86467"/>
    <w:rsid w:val="00A8724B"/>
    <w:rsid w:val="00A908AA"/>
    <w:rsid w:val="00A908F7"/>
    <w:rsid w:val="00A92756"/>
    <w:rsid w:val="00A93A16"/>
    <w:rsid w:val="00A93BB8"/>
    <w:rsid w:val="00A9458B"/>
    <w:rsid w:val="00A96436"/>
    <w:rsid w:val="00A96500"/>
    <w:rsid w:val="00AA0B2E"/>
    <w:rsid w:val="00AA23F7"/>
    <w:rsid w:val="00AA36D3"/>
    <w:rsid w:val="00AA5354"/>
    <w:rsid w:val="00AA5714"/>
    <w:rsid w:val="00AA6AAE"/>
    <w:rsid w:val="00AA6B5E"/>
    <w:rsid w:val="00AB1BE9"/>
    <w:rsid w:val="00AB3D7F"/>
    <w:rsid w:val="00AB4320"/>
    <w:rsid w:val="00AB4B85"/>
    <w:rsid w:val="00AB525A"/>
    <w:rsid w:val="00AB6097"/>
    <w:rsid w:val="00AB7F4E"/>
    <w:rsid w:val="00AC010F"/>
    <w:rsid w:val="00AC0F08"/>
    <w:rsid w:val="00AC15BB"/>
    <w:rsid w:val="00AC4628"/>
    <w:rsid w:val="00AC6584"/>
    <w:rsid w:val="00AD00EF"/>
    <w:rsid w:val="00AD080A"/>
    <w:rsid w:val="00AD4D67"/>
    <w:rsid w:val="00AD5AAF"/>
    <w:rsid w:val="00AD7FA9"/>
    <w:rsid w:val="00AE0AE3"/>
    <w:rsid w:val="00AE451E"/>
    <w:rsid w:val="00AE4928"/>
    <w:rsid w:val="00AE4A4F"/>
    <w:rsid w:val="00AE53EF"/>
    <w:rsid w:val="00AE620A"/>
    <w:rsid w:val="00AE6825"/>
    <w:rsid w:val="00AE7049"/>
    <w:rsid w:val="00AF024F"/>
    <w:rsid w:val="00AF1420"/>
    <w:rsid w:val="00AF5CA5"/>
    <w:rsid w:val="00B0113A"/>
    <w:rsid w:val="00B01F86"/>
    <w:rsid w:val="00B06A76"/>
    <w:rsid w:val="00B07D85"/>
    <w:rsid w:val="00B117A5"/>
    <w:rsid w:val="00B121C8"/>
    <w:rsid w:val="00B13508"/>
    <w:rsid w:val="00B16257"/>
    <w:rsid w:val="00B17162"/>
    <w:rsid w:val="00B173DA"/>
    <w:rsid w:val="00B20012"/>
    <w:rsid w:val="00B20B00"/>
    <w:rsid w:val="00B21530"/>
    <w:rsid w:val="00B22C46"/>
    <w:rsid w:val="00B25A8B"/>
    <w:rsid w:val="00B30162"/>
    <w:rsid w:val="00B34C4E"/>
    <w:rsid w:val="00B34E9C"/>
    <w:rsid w:val="00B34EA7"/>
    <w:rsid w:val="00B355CF"/>
    <w:rsid w:val="00B3580E"/>
    <w:rsid w:val="00B3620C"/>
    <w:rsid w:val="00B409B7"/>
    <w:rsid w:val="00B41AF0"/>
    <w:rsid w:val="00B41B47"/>
    <w:rsid w:val="00B43592"/>
    <w:rsid w:val="00B4458F"/>
    <w:rsid w:val="00B44BB4"/>
    <w:rsid w:val="00B450D5"/>
    <w:rsid w:val="00B45E49"/>
    <w:rsid w:val="00B5005D"/>
    <w:rsid w:val="00B51040"/>
    <w:rsid w:val="00B52B54"/>
    <w:rsid w:val="00B54D84"/>
    <w:rsid w:val="00B55236"/>
    <w:rsid w:val="00B5543C"/>
    <w:rsid w:val="00B56936"/>
    <w:rsid w:val="00B5771B"/>
    <w:rsid w:val="00B61A9A"/>
    <w:rsid w:val="00B61D3D"/>
    <w:rsid w:val="00B624E7"/>
    <w:rsid w:val="00B64624"/>
    <w:rsid w:val="00B66106"/>
    <w:rsid w:val="00B67C8E"/>
    <w:rsid w:val="00B707FB"/>
    <w:rsid w:val="00B722F7"/>
    <w:rsid w:val="00B72BD0"/>
    <w:rsid w:val="00B77711"/>
    <w:rsid w:val="00B80AF7"/>
    <w:rsid w:val="00B81F66"/>
    <w:rsid w:val="00B83EA3"/>
    <w:rsid w:val="00B8510C"/>
    <w:rsid w:val="00B87416"/>
    <w:rsid w:val="00B90E21"/>
    <w:rsid w:val="00B913D6"/>
    <w:rsid w:val="00B92864"/>
    <w:rsid w:val="00B9388A"/>
    <w:rsid w:val="00B93C0C"/>
    <w:rsid w:val="00B93C9F"/>
    <w:rsid w:val="00BA08FF"/>
    <w:rsid w:val="00BA16BF"/>
    <w:rsid w:val="00BA21F6"/>
    <w:rsid w:val="00BA242F"/>
    <w:rsid w:val="00BA291A"/>
    <w:rsid w:val="00BA48E6"/>
    <w:rsid w:val="00BA4C0C"/>
    <w:rsid w:val="00BB1AFC"/>
    <w:rsid w:val="00BB287C"/>
    <w:rsid w:val="00BB3664"/>
    <w:rsid w:val="00BB375D"/>
    <w:rsid w:val="00BB4AAA"/>
    <w:rsid w:val="00BB4D8A"/>
    <w:rsid w:val="00BB682D"/>
    <w:rsid w:val="00BB6AEF"/>
    <w:rsid w:val="00BC01BA"/>
    <w:rsid w:val="00BC0F91"/>
    <w:rsid w:val="00BC14E1"/>
    <w:rsid w:val="00BC2E48"/>
    <w:rsid w:val="00BC4007"/>
    <w:rsid w:val="00BC6B86"/>
    <w:rsid w:val="00BC6CEA"/>
    <w:rsid w:val="00BD0DD1"/>
    <w:rsid w:val="00BD1268"/>
    <w:rsid w:val="00BD27FF"/>
    <w:rsid w:val="00BD4A95"/>
    <w:rsid w:val="00BD50AC"/>
    <w:rsid w:val="00BD5A9E"/>
    <w:rsid w:val="00BD5B83"/>
    <w:rsid w:val="00BD5FA5"/>
    <w:rsid w:val="00BD5FF2"/>
    <w:rsid w:val="00BD60ED"/>
    <w:rsid w:val="00BD641A"/>
    <w:rsid w:val="00BD6FE3"/>
    <w:rsid w:val="00BD7782"/>
    <w:rsid w:val="00BE0193"/>
    <w:rsid w:val="00BE080C"/>
    <w:rsid w:val="00BE2ADF"/>
    <w:rsid w:val="00BE3172"/>
    <w:rsid w:val="00BF210A"/>
    <w:rsid w:val="00BF335C"/>
    <w:rsid w:val="00BF41A6"/>
    <w:rsid w:val="00BF4322"/>
    <w:rsid w:val="00BF66E2"/>
    <w:rsid w:val="00C01009"/>
    <w:rsid w:val="00C029C2"/>
    <w:rsid w:val="00C03022"/>
    <w:rsid w:val="00C03067"/>
    <w:rsid w:val="00C0354F"/>
    <w:rsid w:val="00C05858"/>
    <w:rsid w:val="00C063DE"/>
    <w:rsid w:val="00C06AFF"/>
    <w:rsid w:val="00C0776E"/>
    <w:rsid w:val="00C07CD6"/>
    <w:rsid w:val="00C1070B"/>
    <w:rsid w:val="00C14A37"/>
    <w:rsid w:val="00C20811"/>
    <w:rsid w:val="00C216E7"/>
    <w:rsid w:val="00C237E4"/>
    <w:rsid w:val="00C24AAC"/>
    <w:rsid w:val="00C26DA7"/>
    <w:rsid w:val="00C304CF"/>
    <w:rsid w:val="00C33EC0"/>
    <w:rsid w:val="00C418CB"/>
    <w:rsid w:val="00C41D7F"/>
    <w:rsid w:val="00C42FC3"/>
    <w:rsid w:val="00C43C93"/>
    <w:rsid w:val="00C43FE8"/>
    <w:rsid w:val="00C44DE3"/>
    <w:rsid w:val="00C45DE9"/>
    <w:rsid w:val="00C464EC"/>
    <w:rsid w:val="00C470AC"/>
    <w:rsid w:val="00C47125"/>
    <w:rsid w:val="00C519F4"/>
    <w:rsid w:val="00C52F1A"/>
    <w:rsid w:val="00C53B47"/>
    <w:rsid w:val="00C55336"/>
    <w:rsid w:val="00C55ED4"/>
    <w:rsid w:val="00C563A4"/>
    <w:rsid w:val="00C571C9"/>
    <w:rsid w:val="00C57C69"/>
    <w:rsid w:val="00C57F63"/>
    <w:rsid w:val="00C624D0"/>
    <w:rsid w:val="00C62D40"/>
    <w:rsid w:val="00C63DAC"/>
    <w:rsid w:val="00C64B71"/>
    <w:rsid w:val="00C65647"/>
    <w:rsid w:val="00C66B38"/>
    <w:rsid w:val="00C7080B"/>
    <w:rsid w:val="00C749E6"/>
    <w:rsid w:val="00C74C16"/>
    <w:rsid w:val="00C75B04"/>
    <w:rsid w:val="00C766B4"/>
    <w:rsid w:val="00C80DEF"/>
    <w:rsid w:val="00C838C0"/>
    <w:rsid w:val="00C83B74"/>
    <w:rsid w:val="00C85AE0"/>
    <w:rsid w:val="00C8675C"/>
    <w:rsid w:val="00C86A71"/>
    <w:rsid w:val="00C86FCF"/>
    <w:rsid w:val="00C903A4"/>
    <w:rsid w:val="00C933F4"/>
    <w:rsid w:val="00C9409F"/>
    <w:rsid w:val="00C94282"/>
    <w:rsid w:val="00C949FD"/>
    <w:rsid w:val="00C94FB0"/>
    <w:rsid w:val="00C961EB"/>
    <w:rsid w:val="00C967CB"/>
    <w:rsid w:val="00C97A4E"/>
    <w:rsid w:val="00CA1577"/>
    <w:rsid w:val="00CA1FD9"/>
    <w:rsid w:val="00CA20EF"/>
    <w:rsid w:val="00CA24DD"/>
    <w:rsid w:val="00CA6E10"/>
    <w:rsid w:val="00CA7756"/>
    <w:rsid w:val="00CA7815"/>
    <w:rsid w:val="00CA7C0B"/>
    <w:rsid w:val="00CA7D78"/>
    <w:rsid w:val="00CB17E3"/>
    <w:rsid w:val="00CB379D"/>
    <w:rsid w:val="00CB40D2"/>
    <w:rsid w:val="00CB5FD3"/>
    <w:rsid w:val="00CB69E1"/>
    <w:rsid w:val="00CC179E"/>
    <w:rsid w:val="00CC1DAF"/>
    <w:rsid w:val="00CC3F0F"/>
    <w:rsid w:val="00CC4905"/>
    <w:rsid w:val="00CD3896"/>
    <w:rsid w:val="00CD3E05"/>
    <w:rsid w:val="00CD63A6"/>
    <w:rsid w:val="00CD682B"/>
    <w:rsid w:val="00CD7F21"/>
    <w:rsid w:val="00CE0180"/>
    <w:rsid w:val="00CE05A6"/>
    <w:rsid w:val="00CE0775"/>
    <w:rsid w:val="00CE13BE"/>
    <w:rsid w:val="00CE2AA1"/>
    <w:rsid w:val="00CE2D1B"/>
    <w:rsid w:val="00CE46B5"/>
    <w:rsid w:val="00CE779B"/>
    <w:rsid w:val="00CF0793"/>
    <w:rsid w:val="00CF1C40"/>
    <w:rsid w:val="00CF1D8F"/>
    <w:rsid w:val="00CF374A"/>
    <w:rsid w:val="00CF3AE5"/>
    <w:rsid w:val="00CF6B2B"/>
    <w:rsid w:val="00CF6C9E"/>
    <w:rsid w:val="00CF6D30"/>
    <w:rsid w:val="00CF71FF"/>
    <w:rsid w:val="00D01977"/>
    <w:rsid w:val="00D01B62"/>
    <w:rsid w:val="00D02B5B"/>
    <w:rsid w:val="00D04A41"/>
    <w:rsid w:val="00D06D06"/>
    <w:rsid w:val="00D10597"/>
    <w:rsid w:val="00D139A6"/>
    <w:rsid w:val="00D14D0B"/>
    <w:rsid w:val="00D153CE"/>
    <w:rsid w:val="00D16290"/>
    <w:rsid w:val="00D16896"/>
    <w:rsid w:val="00D216AE"/>
    <w:rsid w:val="00D21733"/>
    <w:rsid w:val="00D21E00"/>
    <w:rsid w:val="00D22CD6"/>
    <w:rsid w:val="00D24D2D"/>
    <w:rsid w:val="00D24D85"/>
    <w:rsid w:val="00D2513F"/>
    <w:rsid w:val="00D26A94"/>
    <w:rsid w:val="00D309C3"/>
    <w:rsid w:val="00D31932"/>
    <w:rsid w:val="00D339BE"/>
    <w:rsid w:val="00D360FB"/>
    <w:rsid w:val="00D36239"/>
    <w:rsid w:val="00D36EBE"/>
    <w:rsid w:val="00D3783F"/>
    <w:rsid w:val="00D37863"/>
    <w:rsid w:val="00D37A3F"/>
    <w:rsid w:val="00D421D2"/>
    <w:rsid w:val="00D42966"/>
    <w:rsid w:val="00D42E26"/>
    <w:rsid w:val="00D4364D"/>
    <w:rsid w:val="00D44E0E"/>
    <w:rsid w:val="00D45244"/>
    <w:rsid w:val="00D45FEB"/>
    <w:rsid w:val="00D46168"/>
    <w:rsid w:val="00D4720A"/>
    <w:rsid w:val="00D51BF9"/>
    <w:rsid w:val="00D52762"/>
    <w:rsid w:val="00D52BD5"/>
    <w:rsid w:val="00D5324D"/>
    <w:rsid w:val="00D5554E"/>
    <w:rsid w:val="00D571F3"/>
    <w:rsid w:val="00D576AB"/>
    <w:rsid w:val="00D578F1"/>
    <w:rsid w:val="00D60725"/>
    <w:rsid w:val="00D608BD"/>
    <w:rsid w:val="00D61E41"/>
    <w:rsid w:val="00D64CBB"/>
    <w:rsid w:val="00D667F1"/>
    <w:rsid w:val="00D67470"/>
    <w:rsid w:val="00D67654"/>
    <w:rsid w:val="00D73853"/>
    <w:rsid w:val="00D76B0B"/>
    <w:rsid w:val="00D810F1"/>
    <w:rsid w:val="00D85893"/>
    <w:rsid w:val="00D87634"/>
    <w:rsid w:val="00D932C7"/>
    <w:rsid w:val="00D934CB"/>
    <w:rsid w:val="00D95419"/>
    <w:rsid w:val="00DA020B"/>
    <w:rsid w:val="00DA0D13"/>
    <w:rsid w:val="00DA481C"/>
    <w:rsid w:val="00DA5B52"/>
    <w:rsid w:val="00DA61CD"/>
    <w:rsid w:val="00DA698F"/>
    <w:rsid w:val="00DA761E"/>
    <w:rsid w:val="00DB0F9B"/>
    <w:rsid w:val="00DB2CC2"/>
    <w:rsid w:val="00DB3852"/>
    <w:rsid w:val="00DB3D31"/>
    <w:rsid w:val="00DB6628"/>
    <w:rsid w:val="00DB768A"/>
    <w:rsid w:val="00DC0469"/>
    <w:rsid w:val="00DC0616"/>
    <w:rsid w:val="00DC0AD2"/>
    <w:rsid w:val="00DC2C0D"/>
    <w:rsid w:val="00DC42FF"/>
    <w:rsid w:val="00DC795C"/>
    <w:rsid w:val="00DC7D9B"/>
    <w:rsid w:val="00DD222A"/>
    <w:rsid w:val="00DD29FA"/>
    <w:rsid w:val="00DD38CE"/>
    <w:rsid w:val="00DD406A"/>
    <w:rsid w:val="00DD4DB3"/>
    <w:rsid w:val="00DD4DDA"/>
    <w:rsid w:val="00DD5126"/>
    <w:rsid w:val="00DD524B"/>
    <w:rsid w:val="00DD58E1"/>
    <w:rsid w:val="00DD5B6E"/>
    <w:rsid w:val="00DD6D49"/>
    <w:rsid w:val="00DD77D2"/>
    <w:rsid w:val="00DD7ED7"/>
    <w:rsid w:val="00DE40AC"/>
    <w:rsid w:val="00DE427A"/>
    <w:rsid w:val="00DE42BB"/>
    <w:rsid w:val="00DE4446"/>
    <w:rsid w:val="00DE5614"/>
    <w:rsid w:val="00DE571E"/>
    <w:rsid w:val="00DE5CB9"/>
    <w:rsid w:val="00DE6C26"/>
    <w:rsid w:val="00DF01BD"/>
    <w:rsid w:val="00DF18EB"/>
    <w:rsid w:val="00DF59A0"/>
    <w:rsid w:val="00DF5EEC"/>
    <w:rsid w:val="00DF6256"/>
    <w:rsid w:val="00DF6AD8"/>
    <w:rsid w:val="00DF6CE2"/>
    <w:rsid w:val="00E00687"/>
    <w:rsid w:val="00E01154"/>
    <w:rsid w:val="00E0115F"/>
    <w:rsid w:val="00E01829"/>
    <w:rsid w:val="00E027FD"/>
    <w:rsid w:val="00E06ED2"/>
    <w:rsid w:val="00E11C3B"/>
    <w:rsid w:val="00E13996"/>
    <w:rsid w:val="00E13EF4"/>
    <w:rsid w:val="00E144F4"/>
    <w:rsid w:val="00E146AC"/>
    <w:rsid w:val="00E14EC9"/>
    <w:rsid w:val="00E16B07"/>
    <w:rsid w:val="00E17D33"/>
    <w:rsid w:val="00E2107B"/>
    <w:rsid w:val="00E21FD3"/>
    <w:rsid w:val="00E221F2"/>
    <w:rsid w:val="00E31578"/>
    <w:rsid w:val="00E32703"/>
    <w:rsid w:val="00E33AE5"/>
    <w:rsid w:val="00E34710"/>
    <w:rsid w:val="00E34850"/>
    <w:rsid w:val="00E34B80"/>
    <w:rsid w:val="00E34D9B"/>
    <w:rsid w:val="00E35591"/>
    <w:rsid w:val="00E35AF7"/>
    <w:rsid w:val="00E37820"/>
    <w:rsid w:val="00E37AC8"/>
    <w:rsid w:val="00E45950"/>
    <w:rsid w:val="00E45CA9"/>
    <w:rsid w:val="00E478A7"/>
    <w:rsid w:val="00E52816"/>
    <w:rsid w:val="00E53A3B"/>
    <w:rsid w:val="00E60BAF"/>
    <w:rsid w:val="00E60F03"/>
    <w:rsid w:val="00E626F6"/>
    <w:rsid w:val="00E62839"/>
    <w:rsid w:val="00E629D1"/>
    <w:rsid w:val="00E636FC"/>
    <w:rsid w:val="00E6617D"/>
    <w:rsid w:val="00E67505"/>
    <w:rsid w:val="00E71E61"/>
    <w:rsid w:val="00E71F66"/>
    <w:rsid w:val="00E72417"/>
    <w:rsid w:val="00E730C3"/>
    <w:rsid w:val="00E735BF"/>
    <w:rsid w:val="00E73AA8"/>
    <w:rsid w:val="00E74611"/>
    <w:rsid w:val="00E74D6E"/>
    <w:rsid w:val="00E7647A"/>
    <w:rsid w:val="00E80C23"/>
    <w:rsid w:val="00E814CB"/>
    <w:rsid w:val="00E85957"/>
    <w:rsid w:val="00E85D93"/>
    <w:rsid w:val="00E86292"/>
    <w:rsid w:val="00E930F4"/>
    <w:rsid w:val="00E932A8"/>
    <w:rsid w:val="00E9334C"/>
    <w:rsid w:val="00E93496"/>
    <w:rsid w:val="00E950B8"/>
    <w:rsid w:val="00E95312"/>
    <w:rsid w:val="00E956AE"/>
    <w:rsid w:val="00EA362D"/>
    <w:rsid w:val="00EA4574"/>
    <w:rsid w:val="00EA4B65"/>
    <w:rsid w:val="00EB1CBE"/>
    <w:rsid w:val="00EB2F6B"/>
    <w:rsid w:val="00EB5358"/>
    <w:rsid w:val="00EB55C3"/>
    <w:rsid w:val="00EB61A4"/>
    <w:rsid w:val="00EB743A"/>
    <w:rsid w:val="00EB770E"/>
    <w:rsid w:val="00EB7CCA"/>
    <w:rsid w:val="00EC0DBC"/>
    <w:rsid w:val="00EC1716"/>
    <w:rsid w:val="00EC3D00"/>
    <w:rsid w:val="00EC69D9"/>
    <w:rsid w:val="00ED18AA"/>
    <w:rsid w:val="00ED2CE7"/>
    <w:rsid w:val="00ED3BD4"/>
    <w:rsid w:val="00ED4327"/>
    <w:rsid w:val="00ED486B"/>
    <w:rsid w:val="00ED536D"/>
    <w:rsid w:val="00ED7231"/>
    <w:rsid w:val="00ED775C"/>
    <w:rsid w:val="00EE34E4"/>
    <w:rsid w:val="00EE3886"/>
    <w:rsid w:val="00EF0253"/>
    <w:rsid w:val="00EF0535"/>
    <w:rsid w:val="00EF0E03"/>
    <w:rsid w:val="00EF13BF"/>
    <w:rsid w:val="00EF22C9"/>
    <w:rsid w:val="00EF2A61"/>
    <w:rsid w:val="00EF4850"/>
    <w:rsid w:val="00EF6E7B"/>
    <w:rsid w:val="00F000FB"/>
    <w:rsid w:val="00F0037A"/>
    <w:rsid w:val="00F00D9D"/>
    <w:rsid w:val="00F017E4"/>
    <w:rsid w:val="00F02693"/>
    <w:rsid w:val="00F04DBC"/>
    <w:rsid w:val="00F0734E"/>
    <w:rsid w:val="00F07852"/>
    <w:rsid w:val="00F10A65"/>
    <w:rsid w:val="00F1355F"/>
    <w:rsid w:val="00F14178"/>
    <w:rsid w:val="00F14678"/>
    <w:rsid w:val="00F147D1"/>
    <w:rsid w:val="00F16A2B"/>
    <w:rsid w:val="00F17BBF"/>
    <w:rsid w:val="00F20DE5"/>
    <w:rsid w:val="00F23AA9"/>
    <w:rsid w:val="00F24EBF"/>
    <w:rsid w:val="00F258A7"/>
    <w:rsid w:val="00F2638F"/>
    <w:rsid w:val="00F31249"/>
    <w:rsid w:val="00F34A58"/>
    <w:rsid w:val="00F3699D"/>
    <w:rsid w:val="00F36F4F"/>
    <w:rsid w:val="00F3752D"/>
    <w:rsid w:val="00F376A7"/>
    <w:rsid w:val="00F4022F"/>
    <w:rsid w:val="00F40291"/>
    <w:rsid w:val="00F41535"/>
    <w:rsid w:val="00F42EA6"/>
    <w:rsid w:val="00F43A73"/>
    <w:rsid w:val="00F44C9A"/>
    <w:rsid w:val="00F50484"/>
    <w:rsid w:val="00F50802"/>
    <w:rsid w:val="00F517E5"/>
    <w:rsid w:val="00F53F16"/>
    <w:rsid w:val="00F5447E"/>
    <w:rsid w:val="00F56417"/>
    <w:rsid w:val="00F6181D"/>
    <w:rsid w:val="00F61841"/>
    <w:rsid w:val="00F6288B"/>
    <w:rsid w:val="00F642CE"/>
    <w:rsid w:val="00F65E11"/>
    <w:rsid w:val="00F66BB0"/>
    <w:rsid w:val="00F6760F"/>
    <w:rsid w:val="00F67810"/>
    <w:rsid w:val="00F67ECE"/>
    <w:rsid w:val="00F721C3"/>
    <w:rsid w:val="00F733EF"/>
    <w:rsid w:val="00F74C8F"/>
    <w:rsid w:val="00F75E42"/>
    <w:rsid w:val="00F771E7"/>
    <w:rsid w:val="00F801CA"/>
    <w:rsid w:val="00F80F81"/>
    <w:rsid w:val="00F80F9F"/>
    <w:rsid w:val="00F81B9C"/>
    <w:rsid w:val="00F81BEE"/>
    <w:rsid w:val="00F82AB7"/>
    <w:rsid w:val="00F82DA6"/>
    <w:rsid w:val="00F834BF"/>
    <w:rsid w:val="00F86D1F"/>
    <w:rsid w:val="00F875C6"/>
    <w:rsid w:val="00F920B9"/>
    <w:rsid w:val="00F9238C"/>
    <w:rsid w:val="00F9283F"/>
    <w:rsid w:val="00F92859"/>
    <w:rsid w:val="00F92CA0"/>
    <w:rsid w:val="00F95F47"/>
    <w:rsid w:val="00FA17A8"/>
    <w:rsid w:val="00FA4B11"/>
    <w:rsid w:val="00FA7CDA"/>
    <w:rsid w:val="00FB1A7B"/>
    <w:rsid w:val="00FB1C6C"/>
    <w:rsid w:val="00FB4699"/>
    <w:rsid w:val="00FB5011"/>
    <w:rsid w:val="00FB6828"/>
    <w:rsid w:val="00FC0ED3"/>
    <w:rsid w:val="00FC0F47"/>
    <w:rsid w:val="00FC2228"/>
    <w:rsid w:val="00FC2ACA"/>
    <w:rsid w:val="00FC3160"/>
    <w:rsid w:val="00FC40C7"/>
    <w:rsid w:val="00FC43CB"/>
    <w:rsid w:val="00FC50FA"/>
    <w:rsid w:val="00FC6C29"/>
    <w:rsid w:val="00FD198A"/>
    <w:rsid w:val="00FD5F39"/>
    <w:rsid w:val="00FD6840"/>
    <w:rsid w:val="00FD798A"/>
    <w:rsid w:val="00FE2B3B"/>
    <w:rsid w:val="00FE2BEC"/>
    <w:rsid w:val="00FE3907"/>
    <w:rsid w:val="00FE4BC4"/>
    <w:rsid w:val="00FE54D9"/>
    <w:rsid w:val="00FE661C"/>
    <w:rsid w:val="00FE7C77"/>
    <w:rsid w:val="00FF0C2F"/>
    <w:rsid w:val="00FF11CE"/>
    <w:rsid w:val="00FF2456"/>
    <w:rsid w:val="00FF47F4"/>
    <w:rsid w:val="00FF4B59"/>
    <w:rsid w:val="00FF5A46"/>
    <w:rsid w:val="00FF5AF4"/>
    <w:rsid w:val="00FF6B0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4A9B"/>
  <w15:docId w15:val="{618F9829-AA7C-421B-9188-CD8E0FA8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735"/>
    <w:rPr>
      <w:rFonts w:ascii="Times New Roman" w:eastAsia="Times New Roman" w:hAnsi="Times New Roman"/>
      <w:sz w:val="24"/>
      <w:szCs w:val="24"/>
    </w:rPr>
  </w:style>
  <w:style w:type="paragraph" w:styleId="Heading1">
    <w:name w:val="heading 1"/>
    <w:basedOn w:val="Normal"/>
    <w:next w:val="Normal"/>
    <w:link w:val="Heading1Char"/>
    <w:uiPriority w:val="9"/>
    <w:qFormat/>
    <w:rsid w:val="00012669"/>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5412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012669"/>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012669"/>
    <w:pPr>
      <w:keepNext/>
      <w:keepLines/>
      <w:spacing w:before="200"/>
      <w:outlineLvl w:val="3"/>
    </w:pPr>
    <w:rPr>
      <w:rFonts w:ascii="Cambria" w:hAnsi="Cambria"/>
      <w:b/>
      <w:bCs/>
      <w:i/>
      <w:iCs/>
      <w:color w:val="4F81BD"/>
    </w:rPr>
  </w:style>
  <w:style w:type="paragraph" w:styleId="Heading5">
    <w:name w:val="heading 5"/>
    <w:basedOn w:val="Normal"/>
    <w:next w:val="Normal"/>
    <w:link w:val="Heading5Char"/>
    <w:qFormat/>
    <w:rsid w:val="004705D5"/>
    <w:pPr>
      <w:keepNext/>
      <w:jc w:val="both"/>
      <w:outlineLvl w:val="4"/>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05D5"/>
    <w:rPr>
      <w:rFonts w:ascii="Bookman Old Style" w:eastAsia="Times New Roman" w:hAnsi="Bookman Old Style" w:cs="Times New Roman"/>
      <w:b/>
      <w:sz w:val="24"/>
      <w:szCs w:val="20"/>
    </w:rPr>
  </w:style>
  <w:style w:type="character" w:styleId="Hyperlink">
    <w:name w:val="Hyperlink"/>
    <w:basedOn w:val="DefaultParagraphFont"/>
    <w:uiPriority w:val="99"/>
    <w:unhideWhenUsed/>
    <w:rsid w:val="00932397"/>
    <w:rPr>
      <w:color w:val="0000FF"/>
      <w:u w:val="single"/>
    </w:rPr>
  </w:style>
  <w:style w:type="paragraph" w:styleId="Header">
    <w:name w:val="header"/>
    <w:basedOn w:val="Normal"/>
    <w:link w:val="HeaderChar"/>
    <w:rsid w:val="00356DDA"/>
    <w:pPr>
      <w:tabs>
        <w:tab w:val="center" w:pos="4320"/>
        <w:tab w:val="right" w:pos="8640"/>
      </w:tabs>
      <w:autoSpaceDE w:val="0"/>
      <w:autoSpaceDN w:val="0"/>
      <w:jc w:val="both"/>
    </w:pPr>
    <w:rPr>
      <w:sz w:val="20"/>
      <w:szCs w:val="20"/>
    </w:rPr>
  </w:style>
  <w:style w:type="character" w:customStyle="1" w:styleId="HeaderChar">
    <w:name w:val="Header Char"/>
    <w:basedOn w:val="DefaultParagraphFont"/>
    <w:link w:val="Header"/>
    <w:rsid w:val="00356DDA"/>
    <w:rPr>
      <w:rFonts w:ascii="Times New Roman" w:eastAsia="Times New Roman" w:hAnsi="Times New Roman" w:cs="Times New Roman"/>
      <w:sz w:val="20"/>
      <w:szCs w:val="20"/>
    </w:rPr>
  </w:style>
  <w:style w:type="paragraph" w:styleId="BodyText3">
    <w:name w:val="Body Text 3"/>
    <w:basedOn w:val="Normal"/>
    <w:link w:val="BodyText3Char"/>
    <w:rsid w:val="00356DDA"/>
    <w:pPr>
      <w:tabs>
        <w:tab w:val="num" w:pos="1800"/>
      </w:tabs>
      <w:autoSpaceDE w:val="0"/>
      <w:autoSpaceDN w:val="0"/>
      <w:jc w:val="both"/>
    </w:pPr>
    <w:rPr>
      <w:rFonts w:ascii="Verdana" w:hAnsi="Verdana"/>
      <w:sz w:val="17"/>
      <w:szCs w:val="20"/>
    </w:rPr>
  </w:style>
  <w:style w:type="character" w:customStyle="1" w:styleId="BodyText3Char">
    <w:name w:val="Body Text 3 Char"/>
    <w:basedOn w:val="DefaultParagraphFont"/>
    <w:link w:val="BodyText3"/>
    <w:semiHidden/>
    <w:rsid w:val="00356DDA"/>
    <w:rPr>
      <w:rFonts w:ascii="Verdana" w:eastAsia="Times New Roman" w:hAnsi="Verdana" w:cs="Times New Roman"/>
      <w:sz w:val="17"/>
      <w:szCs w:val="20"/>
    </w:rPr>
  </w:style>
  <w:style w:type="paragraph" w:customStyle="1" w:styleId="SSWResumeParagraph">
    <w:name w:val="SSWResume_Paragraph"/>
    <w:basedOn w:val="Normal"/>
    <w:rsid w:val="00356DDA"/>
    <w:pPr>
      <w:overflowPunct w:val="0"/>
      <w:autoSpaceDE w:val="0"/>
      <w:autoSpaceDN w:val="0"/>
      <w:adjustRightInd w:val="0"/>
      <w:ind w:left="720"/>
      <w:jc w:val="both"/>
      <w:textAlignment w:val="baseline"/>
    </w:pPr>
    <w:rPr>
      <w:rFonts w:ascii="Arial" w:hAnsi="Arial" w:cs="Arial"/>
    </w:rPr>
  </w:style>
  <w:style w:type="paragraph" w:customStyle="1" w:styleId="SSWResumeHeading1">
    <w:name w:val="SSWResume_Heading1"/>
    <w:basedOn w:val="Normal"/>
    <w:rsid w:val="00356DDA"/>
    <w:pPr>
      <w:overflowPunct w:val="0"/>
      <w:autoSpaceDE w:val="0"/>
      <w:autoSpaceDN w:val="0"/>
      <w:adjustRightInd w:val="0"/>
      <w:spacing w:line="360" w:lineRule="auto"/>
      <w:jc w:val="both"/>
      <w:textAlignment w:val="baseline"/>
    </w:pPr>
    <w:rPr>
      <w:rFonts w:ascii="Arial" w:hAnsi="Arial" w:cs="Arial"/>
      <w:b/>
      <w:bCs/>
    </w:rPr>
  </w:style>
  <w:style w:type="paragraph" w:styleId="ListParagraph">
    <w:name w:val="List Paragraph"/>
    <w:basedOn w:val="Normal"/>
    <w:uiPriority w:val="34"/>
    <w:qFormat/>
    <w:rsid w:val="00356DDA"/>
    <w:pPr>
      <w:ind w:left="720"/>
      <w:contextualSpacing/>
    </w:pPr>
  </w:style>
  <w:style w:type="paragraph" w:customStyle="1" w:styleId="Style1">
    <w:name w:val="Style1"/>
    <w:basedOn w:val="Heading5"/>
    <w:link w:val="Style1Char"/>
    <w:qFormat/>
    <w:rsid w:val="00CB69E1"/>
    <w:rPr>
      <w:rFonts w:ascii="Garamond" w:hAnsi="Garamond"/>
      <w:sz w:val="22"/>
      <w:szCs w:val="22"/>
    </w:rPr>
  </w:style>
  <w:style w:type="paragraph" w:styleId="Footer">
    <w:name w:val="footer"/>
    <w:basedOn w:val="Normal"/>
    <w:link w:val="FooterChar"/>
    <w:semiHidden/>
    <w:rsid w:val="00291CD2"/>
    <w:pPr>
      <w:tabs>
        <w:tab w:val="center" w:pos="4320"/>
        <w:tab w:val="right" w:pos="8640"/>
      </w:tabs>
      <w:autoSpaceDE w:val="0"/>
      <w:autoSpaceDN w:val="0"/>
      <w:jc w:val="both"/>
    </w:pPr>
    <w:rPr>
      <w:sz w:val="20"/>
      <w:szCs w:val="20"/>
    </w:rPr>
  </w:style>
  <w:style w:type="character" w:customStyle="1" w:styleId="Style1Char">
    <w:name w:val="Style1 Char"/>
    <w:basedOn w:val="Heading5Char"/>
    <w:link w:val="Style1"/>
    <w:rsid w:val="00CB69E1"/>
    <w:rPr>
      <w:rFonts w:ascii="Garamond" w:eastAsia="Times New Roman" w:hAnsi="Garamond" w:cs="Times New Roman"/>
      <w:b/>
      <w:sz w:val="24"/>
      <w:szCs w:val="20"/>
    </w:rPr>
  </w:style>
  <w:style w:type="character" w:customStyle="1" w:styleId="FooterChar">
    <w:name w:val="Footer Char"/>
    <w:basedOn w:val="DefaultParagraphFont"/>
    <w:link w:val="Footer"/>
    <w:semiHidden/>
    <w:rsid w:val="00291CD2"/>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7D28CA"/>
    <w:pPr>
      <w:spacing w:after="120"/>
    </w:pPr>
  </w:style>
  <w:style w:type="character" w:customStyle="1" w:styleId="BodyTextChar">
    <w:name w:val="Body Text Char"/>
    <w:basedOn w:val="DefaultParagraphFont"/>
    <w:link w:val="BodyText"/>
    <w:uiPriority w:val="99"/>
    <w:semiHidden/>
    <w:rsid w:val="007D28C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4121"/>
    <w:rPr>
      <w:rFonts w:ascii="Cambria" w:eastAsia="Times New Roman" w:hAnsi="Cambria" w:cs="Times New Roman"/>
      <w:b/>
      <w:bCs/>
      <w:color w:val="4F81BD"/>
      <w:sz w:val="26"/>
      <w:szCs w:val="26"/>
    </w:rPr>
  </w:style>
  <w:style w:type="paragraph" w:styleId="NoSpacing">
    <w:name w:val="No Spacing"/>
    <w:uiPriority w:val="1"/>
    <w:qFormat/>
    <w:rsid w:val="00012669"/>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012669"/>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012669"/>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rsid w:val="00012669"/>
    <w:rPr>
      <w:rFonts w:ascii="Cambria" w:eastAsia="Times New Roman" w:hAnsi="Cambria" w:cs="Times New Roman"/>
      <w:b/>
      <w:bCs/>
      <w:i/>
      <w:iCs/>
      <w:color w:val="4F81BD"/>
      <w:sz w:val="24"/>
      <w:szCs w:val="24"/>
    </w:rPr>
  </w:style>
  <w:style w:type="paragraph" w:styleId="BalloonText">
    <w:name w:val="Balloon Text"/>
    <w:basedOn w:val="Normal"/>
    <w:link w:val="BalloonTextChar"/>
    <w:uiPriority w:val="99"/>
    <w:semiHidden/>
    <w:unhideWhenUsed/>
    <w:rsid w:val="00B0113A"/>
    <w:rPr>
      <w:rFonts w:ascii="Tahoma" w:hAnsi="Tahoma" w:cs="Tahoma"/>
      <w:sz w:val="16"/>
      <w:szCs w:val="16"/>
    </w:rPr>
  </w:style>
  <w:style w:type="character" w:customStyle="1" w:styleId="BalloonTextChar">
    <w:name w:val="Balloon Text Char"/>
    <w:basedOn w:val="DefaultParagraphFont"/>
    <w:link w:val="BalloonText"/>
    <w:uiPriority w:val="99"/>
    <w:semiHidden/>
    <w:rsid w:val="00B0113A"/>
    <w:rPr>
      <w:rFonts w:ascii="Tahoma" w:eastAsia="Times New Roman" w:hAnsi="Tahoma" w:cs="Tahoma"/>
      <w:sz w:val="16"/>
      <w:szCs w:val="16"/>
    </w:rPr>
  </w:style>
  <w:style w:type="paragraph" w:styleId="PlainText">
    <w:name w:val="Plain Text"/>
    <w:basedOn w:val="Normal"/>
    <w:link w:val="PlainTextChar"/>
    <w:rsid w:val="00C03022"/>
    <w:rPr>
      <w:rFonts w:ascii="Courier New" w:hAnsi="Courier New"/>
      <w:sz w:val="20"/>
      <w:szCs w:val="20"/>
    </w:rPr>
  </w:style>
  <w:style w:type="character" w:customStyle="1" w:styleId="PlainTextChar">
    <w:name w:val="Plain Text Char"/>
    <w:basedOn w:val="DefaultParagraphFont"/>
    <w:link w:val="PlainText"/>
    <w:rsid w:val="00C03022"/>
    <w:rPr>
      <w:rFonts w:ascii="Courier New" w:eastAsia="Times New Roman" w:hAnsi="Courier New" w:cs="Times New Roman"/>
      <w:sz w:val="20"/>
      <w:szCs w:val="20"/>
    </w:rPr>
  </w:style>
  <w:style w:type="paragraph" w:styleId="NormalWeb">
    <w:name w:val="Normal (Web)"/>
    <w:basedOn w:val="Normal"/>
    <w:rsid w:val="00727CEB"/>
    <w:pPr>
      <w:suppressAutoHyphens/>
      <w:spacing w:before="280" w:after="280"/>
    </w:pPr>
    <w:rPr>
      <w:lang w:eastAsia="ar-SA"/>
    </w:rPr>
  </w:style>
  <w:style w:type="character" w:customStyle="1" w:styleId="apple-converted-space">
    <w:name w:val="apple-converted-space"/>
    <w:basedOn w:val="DefaultParagraphFont"/>
    <w:rsid w:val="00727CEB"/>
  </w:style>
  <w:style w:type="character" w:styleId="Emphasis">
    <w:name w:val="Emphasis"/>
    <w:basedOn w:val="DefaultParagraphFont"/>
    <w:uiPriority w:val="20"/>
    <w:qFormat/>
    <w:rsid w:val="004F012B"/>
    <w:rPr>
      <w:i/>
      <w:iCs/>
    </w:rPr>
  </w:style>
  <w:style w:type="character" w:customStyle="1" w:styleId="headingtext">
    <w:name w:val="headingtext"/>
    <w:basedOn w:val="DefaultParagraphFont"/>
    <w:rsid w:val="00F20DE5"/>
  </w:style>
  <w:style w:type="character" w:styleId="Strong">
    <w:name w:val="Strong"/>
    <w:basedOn w:val="DefaultParagraphFont"/>
    <w:qFormat/>
    <w:rsid w:val="00ED775C"/>
    <w:rPr>
      <w:b/>
      <w:bCs/>
    </w:rPr>
  </w:style>
  <w:style w:type="paragraph" w:customStyle="1" w:styleId="bulletedlist">
    <w:name w:val="bulleted list"/>
    <w:basedOn w:val="Normal"/>
    <w:rsid w:val="00ED775C"/>
    <w:pPr>
      <w:suppressAutoHyphens/>
      <w:spacing w:before="40" w:after="80"/>
      <w:ind w:left="-3780"/>
    </w:pPr>
    <w:rPr>
      <w:lang w:eastAsia="ar-SA"/>
    </w:rPr>
  </w:style>
  <w:style w:type="character" w:customStyle="1" w:styleId="employer1">
    <w:name w:val="employer1"/>
    <w:basedOn w:val="DefaultParagraphFont"/>
    <w:rsid w:val="000526C8"/>
    <w:rPr>
      <w:b/>
      <w:bCs/>
    </w:rPr>
  </w:style>
  <w:style w:type="paragraph" w:customStyle="1" w:styleId="0-Category">
    <w:name w:val="0-Category"/>
    <w:rsid w:val="0031186D"/>
    <w:pPr>
      <w:spacing w:before="300" w:after="160"/>
      <w:outlineLvl w:val="0"/>
    </w:pPr>
    <w:rPr>
      <w:rFonts w:ascii="Bookman" w:eastAsia="Times New Roman" w:hAnsi="Bookman" w:cs="Bookman"/>
      <w:spacing w:val="14"/>
      <w:sz w:val="28"/>
    </w:rPr>
  </w:style>
  <w:style w:type="paragraph" w:styleId="HTMLPreformatted">
    <w:name w:val="HTML Preformatted"/>
    <w:basedOn w:val="Normal"/>
    <w:link w:val="HTMLPreformattedChar"/>
    <w:uiPriority w:val="99"/>
    <w:unhideWhenUsed/>
    <w:rsid w:val="008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8855F7"/>
    <w:rPr>
      <w:rFonts w:ascii="Courier New" w:hAnsi="Courier New" w:cs="Courier New"/>
    </w:rPr>
  </w:style>
  <w:style w:type="paragraph" w:customStyle="1" w:styleId="Normaljustified">
    <w:name w:val="Normal+justified"/>
    <w:basedOn w:val="Normal"/>
    <w:rsid w:val="008855F7"/>
    <w:rPr>
      <w:rFonts w:eastAsia="MS Mincho"/>
      <w:lang w:eastAsia="ja-JP"/>
    </w:rPr>
  </w:style>
  <w:style w:type="table" w:styleId="TableGrid">
    <w:name w:val="Table Grid"/>
    <w:basedOn w:val="TableNormal"/>
    <w:uiPriority w:val="59"/>
    <w:rsid w:val="00C53B4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130281">
      <w:bodyDiv w:val="1"/>
      <w:marLeft w:val="0"/>
      <w:marRight w:val="0"/>
      <w:marTop w:val="0"/>
      <w:marBottom w:val="0"/>
      <w:divBdr>
        <w:top w:val="none" w:sz="0" w:space="0" w:color="auto"/>
        <w:left w:val="none" w:sz="0" w:space="0" w:color="auto"/>
        <w:bottom w:val="none" w:sz="0" w:space="0" w:color="auto"/>
        <w:right w:val="none" w:sz="0" w:space="0" w:color="auto"/>
      </w:divBdr>
      <w:divsChild>
        <w:div w:id="673803559">
          <w:marLeft w:val="0"/>
          <w:marRight w:val="0"/>
          <w:marTop w:val="0"/>
          <w:marBottom w:val="0"/>
          <w:divBdr>
            <w:top w:val="none" w:sz="0" w:space="0" w:color="auto"/>
            <w:left w:val="none" w:sz="0" w:space="0" w:color="auto"/>
            <w:bottom w:val="none" w:sz="0" w:space="0" w:color="auto"/>
            <w:right w:val="none" w:sz="0" w:space="0" w:color="auto"/>
          </w:divBdr>
        </w:div>
      </w:divsChild>
    </w:div>
    <w:div w:id="859198617">
      <w:bodyDiv w:val="1"/>
      <w:marLeft w:val="0"/>
      <w:marRight w:val="0"/>
      <w:marTop w:val="0"/>
      <w:marBottom w:val="0"/>
      <w:divBdr>
        <w:top w:val="none" w:sz="0" w:space="0" w:color="auto"/>
        <w:left w:val="none" w:sz="0" w:space="0" w:color="auto"/>
        <w:bottom w:val="none" w:sz="0" w:space="0" w:color="auto"/>
        <w:right w:val="none" w:sz="0" w:space="0" w:color="auto"/>
      </w:divBdr>
    </w:div>
    <w:div w:id="14054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3150E-DAE1-45D7-A2C6-EB3A0DC5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Infotech Enterprises Limited</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jameer</dc:creator>
  <cp:lastModifiedBy>Saikumar Reddy A</cp:lastModifiedBy>
  <cp:revision>13</cp:revision>
  <dcterms:created xsi:type="dcterms:W3CDTF">2015-09-13T14:08:00Z</dcterms:created>
  <dcterms:modified xsi:type="dcterms:W3CDTF">2019-11-19T16:46:00Z</dcterms:modified>
</cp:coreProperties>
</file>